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FC14A1" w:rsidRPr="009B0319" w:rsidRDefault="00FC14A1" w:rsidP="00FC14A1">
      <w:pPr>
        <w:rPr>
          <w:rFonts w:asciiTheme="minorHAnsi" w:hAnsiTheme="minorHAnsi"/>
        </w:rPr>
      </w:pPr>
    </w:p>
    <w:p w:rsidR="00FC14A1" w:rsidRPr="009B0319" w:rsidRDefault="00FC14A1" w:rsidP="00FC14A1">
      <w:pPr>
        <w:rPr>
          <w:rFonts w:asciiTheme="minorHAnsi" w:hAnsiTheme="minorHAnsi"/>
        </w:rPr>
      </w:pPr>
    </w:p>
    <w:p w:rsidR="00FC14A1" w:rsidRPr="009B0319" w:rsidRDefault="00FC14A1" w:rsidP="00FC14A1">
      <w:pPr>
        <w:rPr>
          <w:rFonts w:asciiTheme="minorHAnsi" w:hAnsiTheme="minorHAnsi"/>
        </w:rPr>
      </w:pPr>
    </w:p>
    <w:p w:rsidR="00FC14A1" w:rsidRPr="009B0319" w:rsidRDefault="00FC14A1" w:rsidP="00FC14A1">
      <w:pPr>
        <w:rPr>
          <w:rFonts w:asciiTheme="minorHAnsi" w:hAnsiTheme="minorHAnsi"/>
        </w:rPr>
      </w:pPr>
    </w:p>
    <w:p w:rsidR="00FC14A1" w:rsidRPr="009B0319" w:rsidRDefault="00FC14A1" w:rsidP="00FC14A1">
      <w:pPr>
        <w:rPr>
          <w:rFonts w:asciiTheme="minorHAnsi" w:hAnsiTheme="minorHAnsi"/>
        </w:rPr>
      </w:pPr>
    </w:p>
    <w:p w:rsidR="00FC14A1" w:rsidRPr="009B0319" w:rsidRDefault="00FC14A1" w:rsidP="00FC14A1">
      <w:pPr>
        <w:rPr>
          <w:rFonts w:asciiTheme="minorHAnsi" w:hAnsiTheme="minorHAnsi"/>
        </w:rPr>
      </w:pPr>
    </w:p>
    <w:p w:rsidR="00FC14A1" w:rsidRPr="009B0319" w:rsidRDefault="0039298E" w:rsidP="00FC14A1">
      <w:pPr>
        <w:jc w:val="center"/>
        <w:rPr>
          <w:rFonts w:asciiTheme="minorHAnsi" w:hAnsiTheme="minorHAnsi"/>
        </w:rPr>
      </w:pPr>
      <w:r w:rsidRPr="009B0319">
        <w:rPr>
          <w:rFonts w:asciiTheme="minorHAnsi" w:hAnsiTheme="minorHAnsi"/>
          <w:noProof/>
          <w:lang w:eastAsia="nl-NL" w:bidi="ar-SA"/>
        </w:rPr>
        <w:drawing>
          <wp:inline distT="0" distB="0" distL="0" distR="0" wp14:anchorId="2F7A140E" wp14:editId="79601C3F">
            <wp:extent cx="5083316" cy="1669743"/>
            <wp:effectExtent l="19050" t="0" r="22225" b="502285"/>
            <wp:docPr id="2" name="Afbeelding 1" descr="C:\Users\van Belleghem\Downloads\Logo-IV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C:\Users\van Belleghem\Downloads\Logo-IV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83175" cy="166941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tbl>
      <w:tblPr>
        <w:tblpPr w:leftFromText="187" w:rightFromText="187" w:vertAnchor="page" w:horzAnchor="margin" w:tblpXSpec="center" w:tblpY="9601"/>
        <w:tblW w:w="4000" w:type="pct"/>
        <w:tblBorders>
          <w:left w:val="single" w:sz="18" w:space="0" w:color="5B9BD5"/>
        </w:tblBorders>
        <w:tblLook w:val="04A0" w:firstRow="1" w:lastRow="0" w:firstColumn="1" w:lastColumn="0" w:noHBand="0" w:noVBand="1"/>
      </w:tblPr>
      <w:tblGrid>
        <w:gridCol w:w="7238"/>
      </w:tblGrid>
      <w:tr w:rsidR="00FC14A1" w:rsidRPr="009B0319" w:rsidTr="00FC14A1">
        <w:tc>
          <w:tcPr>
            <w:tcW w:w="7440" w:type="dxa"/>
            <w:tcMar>
              <w:top w:w="216" w:type="dxa"/>
              <w:left w:w="115" w:type="dxa"/>
              <w:bottom w:w="216" w:type="dxa"/>
              <w:right w:w="115" w:type="dxa"/>
            </w:tcMar>
          </w:tcPr>
          <w:p w:rsidR="00FC14A1" w:rsidRPr="009B0319" w:rsidRDefault="00FC14A1" w:rsidP="00A74CDC">
            <w:pPr>
              <w:pStyle w:val="Geenafstand"/>
              <w:rPr>
                <w:rFonts w:asciiTheme="minorHAnsi" w:eastAsia="Times New Roman" w:hAnsiTheme="minorHAnsi"/>
              </w:rPr>
            </w:pPr>
            <w:r w:rsidRPr="009B0319">
              <w:rPr>
                <w:rFonts w:asciiTheme="minorHAnsi" w:eastAsia="Times New Roman" w:hAnsiTheme="minorHAnsi"/>
              </w:rPr>
              <w:fldChar w:fldCharType="begin"/>
            </w:r>
            <w:r w:rsidRPr="009B0319">
              <w:rPr>
                <w:rFonts w:asciiTheme="minorHAnsi" w:hAnsiTheme="minorHAnsi"/>
              </w:rPr>
              <w:instrText xml:space="preserve"> DOCPROPERTY  Bedrijfnaam  \* MERGEFORMAT </w:instrText>
            </w:r>
            <w:r w:rsidRPr="009B0319">
              <w:rPr>
                <w:rFonts w:asciiTheme="minorHAnsi" w:eastAsia="Times New Roman" w:hAnsiTheme="minorHAnsi"/>
              </w:rPr>
              <w:fldChar w:fldCharType="separate"/>
            </w:r>
            <w:proofErr w:type="spellStart"/>
            <w:r w:rsidRPr="009B0319">
              <w:rPr>
                <w:rFonts w:asciiTheme="minorHAnsi" w:eastAsia="Times New Roman" w:hAnsiTheme="minorHAnsi"/>
              </w:rPr>
              <w:t>Innovision</w:t>
            </w:r>
            <w:proofErr w:type="spellEnd"/>
            <w:r w:rsidRPr="009B0319">
              <w:rPr>
                <w:rFonts w:asciiTheme="minorHAnsi" w:eastAsia="Times New Roman" w:hAnsiTheme="minorHAnsi"/>
              </w:rPr>
              <w:t xml:space="preserve"> Solutions</w:t>
            </w:r>
            <w:r w:rsidRPr="009B0319">
              <w:rPr>
                <w:rFonts w:asciiTheme="minorHAnsi" w:eastAsia="Times New Roman" w:hAnsiTheme="minorHAnsi"/>
              </w:rPr>
              <w:fldChar w:fldCharType="end"/>
            </w:r>
          </w:p>
        </w:tc>
      </w:tr>
      <w:tr w:rsidR="00FC14A1" w:rsidRPr="009B0319" w:rsidTr="00FC14A1">
        <w:tc>
          <w:tcPr>
            <w:tcW w:w="7440" w:type="dxa"/>
          </w:tcPr>
          <w:p w:rsidR="00FC14A1" w:rsidRPr="009B0319" w:rsidRDefault="009D2C7D" w:rsidP="0039298E">
            <w:pPr>
              <w:pStyle w:val="Kop1"/>
              <w:rPr>
                <w:rFonts w:asciiTheme="minorHAnsi" w:eastAsia="Times New Roman" w:hAnsiTheme="minorHAnsi"/>
                <w:sz w:val="44"/>
                <w:szCs w:val="44"/>
              </w:rPr>
            </w:pPr>
            <w:proofErr w:type="spellStart"/>
            <w:r>
              <w:rPr>
                <w:rFonts w:asciiTheme="minorHAnsi" w:hAnsiTheme="minorHAnsi"/>
                <w:sz w:val="44"/>
                <w:szCs w:val="44"/>
              </w:rPr>
              <w:t>RiSiRi</w:t>
            </w:r>
            <w:proofErr w:type="spellEnd"/>
            <w:r>
              <w:rPr>
                <w:rFonts w:asciiTheme="minorHAnsi" w:hAnsiTheme="minorHAnsi"/>
                <w:sz w:val="44"/>
                <w:szCs w:val="44"/>
              </w:rPr>
              <w:t xml:space="preserve"> Magazijn Applicatie</w:t>
            </w:r>
          </w:p>
        </w:tc>
      </w:tr>
      <w:tr w:rsidR="00FC14A1" w:rsidRPr="009B0319" w:rsidTr="00FC14A1">
        <w:tc>
          <w:tcPr>
            <w:tcW w:w="7440" w:type="dxa"/>
            <w:tcMar>
              <w:top w:w="216" w:type="dxa"/>
              <w:left w:w="115" w:type="dxa"/>
              <w:bottom w:w="216" w:type="dxa"/>
              <w:right w:w="115" w:type="dxa"/>
            </w:tcMar>
          </w:tcPr>
          <w:p w:rsidR="00FC14A1" w:rsidRPr="009B0319" w:rsidRDefault="00FC14A1" w:rsidP="00A74CDC">
            <w:pPr>
              <w:pStyle w:val="Geenafstand"/>
              <w:rPr>
                <w:rFonts w:asciiTheme="minorHAnsi" w:eastAsia="Times New Roman" w:hAnsiTheme="minorHAnsi"/>
              </w:rPr>
            </w:pPr>
            <w:r w:rsidRPr="009B0319">
              <w:rPr>
                <w:rFonts w:asciiTheme="minorHAnsi" w:eastAsia="Times New Roman" w:hAnsiTheme="minorHAnsi"/>
              </w:rPr>
              <w:t xml:space="preserve">Type: </w:t>
            </w:r>
            <w:r w:rsidR="0088679C" w:rsidRPr="009B0319">
              <w:rPr>
                <w:rFonts w:asciiTheme="minorHAnsi" w:hAnsiTheme="minorHAnsi"/>
              </w:rPr>
              <w:t>Acceptatietest</w:t>
            </w:r>
          </w:p>
          <w:p w:rsidR="00FC14A1" w:rsidRPr="009B0319" w:rsidRDefault="009D2C7D" w:rsidP="00A74CDC">
            <w:pPr>
              <w:pStyle w:val="Geenafstand"/>
              <w:rPr>
                <w:rFonts w:asciiTheme="minorHAnsi" w:eastAsia="Times New Roman" w:hAnsiTheme="minorHAnsi"/>
              </w:rPr>
            </w:pPr>
            <w:r w:rsidRPr="009B0319">
              <w:rPr>
                <w:rFonts w:asciiTheme="minorHAnsi" w:eastAsia="Times New Roman" w:hAnsiTheme="minorHAnsi"/>
              </w:rPr>
              <w:t xml:space="preserve">Datum: </w:t>
            </w:r>
            <w:r w:rsidRPr="009B0319">
              <w:rPr>
                <w:rFonts w:asciiTheme="minorHAnsi" w:hAnsiTheme="minorHAnsi"/>
              </w:rPr>
              <w:t>19</w:t>
            </w:r>
            <w:r>
              <w:rPr>
                <w:rFonts w:asciiTheme="minorHAnsi" w:hAnsiTheme="minorHAnsi"/>
              </w:rPr>
              <w:t>-09-2018</w:t>
            </w:r>
          </w:p>
          <w:p w:rsidR="00FC14A1" w:rsidRPr="009B0319" w:rsidRDefault="00FB62E7" w:rsidP="00A74CDC">
            <w:pPr>
              <w:pStyle w:val="Geenafstand"/>
              <w:rPr>
                <w:rFonts w:asciiTheme="minorHAnsi" w:eastAsia="Times New Roman" w:hAnsiTheme="minorHAnsi"/>
              </w:rPr>
            </w:pPr>
            <w:r w:rsidRPr="009B0319">
              <w:rPr>
                <w:rFonts w:asciiTheme="minorHAnsi" w:eastAsia="Times New Roman" w:hAnsiTheme="minorHAnsi"/>
              </w:rPr>
              <w:t xml:space="preserve">Versie: </w:t>
            </w:r>
            <w:r w:rsidR="009D2C7D">
              <w:rPr>
                <w:rFonts w:asciiTheme="minorHAnsi" w:eastAsia="Times New Roman" w:hAnsiTheme="minorHAnsi"/>
              </w:rPr>
              <w:t>1.0</w:t>
            </w:r>
          </w:p>
          <w:p w:rsidR="00FC14A1" w:rsidRPr="009B0319" w:rsidRDefault="00FC14A1" w:rsidP="0088679C">
            <w:pPr>
              <w:pStyle w:val="Geenafstand"/>
              <w:rPr>
                <w:rFonts w:asciiTheme="minorHAnsi" w:eastAsia="Times New Roman" w:hAnsiTheme="minorHAnsi"/>
              </w:rPr>
            </w:pPr>
            <w:r w:rsidRPr="009B0319">
              <w:rPr>
                <w:rFonts w:asciiTheme="minorHAnsi" w:eastAsia="Times New Roman" w:hAnsiTheme="minorHAnsi"/>
              </w:rPr>
              <w:t xml:space="preserve">Auteur: </w:t>
            </w:r>
            <w:r w:rsidR="009D2C7D">
              <w:rPr>
                <w:rFonts w:asciiTheme="minorHAnsi" w:eastAsia="Times New Roman" w:hAnsiTheme="minorHAnsi"/>
              </w:rPr>
              <w:t>Max den Ouden</w:t>
            </w:r>
          </w:p>
        </w:tc>
      </w:tr>
    </w:tbl>
    <w:p w:rsidR="0088679C" w:rsidRPr="009B0319" w:rsidRDefault="00FC14A1" w:rsidP="009B0319">
      <w:pPr>
        <w:pStyle w:val="Kop1"/>
        <w:rPr>
          <w:rFonts w:asciiTheme="minorHAnsi" w:hAnsiTheme="minorHAnsi"/>
        </w:rPr>
      </w:pPr>
      <w:r w:rsidRPr="009B0319">
        <w:rPr>
          <w:rFonts w:asciiTheme="minorHAnsi" w:hAnsiTheme="minorHAnsi"/>
        </w:rPr>
        <w:br w:type="page"/>
      </w:r>
      <w:r w:rsidR="0088679C" w:rsidRPr="009B0319">
        <w:rPr>
          <w:rFonts w:asciiTheme="minorHAnsi" w:hAnsiTheme="minorHAnsi"/>
        </w:rPr>
        <w:t>1. Introductie</w:t>
      </w:r>
    </w:p>
    <w:p w:rsidR="0088679C" w:rsidRDefault="0088679C" w:rsidP="0088679C">
      <w:pPr>
        <w:pStyle w:val="Plattetekst"/>
        <w:rPr>
          <w:rFonts w:asciiTheme="minorHAnsi" w:hAnsiTheme="minorHAnsi"/>
        </w:rPr>
      </w:pPr>
    </w:p>
    <w:p w:rsidR="009D2C7D" w:rsidRDefault="009D2C7D" w:rsidP="0088679C">
      <w:pPr>
        <w:pStyle w:val="Plattetekst"/>
        <w:rPr>
          <w:rFonts w:asciiTheme="minorHAnsi" w:hAnsiTheme="minorHAnsi"/>
        </w:rPr>
      </w:pPr>
      <w:r>
        <w:rPr>
          <w:rFonts w:asciiTheme="minorHAnsi" w:hAnsiTheme="minorHAnsi"/>
        </w:rPr>
        <w:t xml:space="preserve">De opdracht die wij </w:t>
      </w:r>
      <w:r w:rsidR="00B462E9">
        <w:rPr>
          <w:rFonts w:asciiTheme="minorHAnsi" w:hAnsiTheme="minorHAnsi"/>
        </w:rPr>
        <w:t xml:space="preserve">van </w:t>
      </w:r>
      <w:proofErr w:type="spellStart"/>
      <w:r w:rsidR="00B462E9">
        <w:rPr>
          <w:rFonts w:asciiTheme="minorHAnsi" w:hAnsiTheme="minorHAnsi"/>
        </w:rPr>
        <w:t>Ri</w:t>
      </w:r>
      <w:r>
        <w:rPr>
          <w:rFonts w:asciiTheme="minorHAnsi" w:hAnsiTheme="minorHAnsi"/>
        </w:rPr>
        <w:t>SiRi</w:t>
      </w:r>
      <w:proofErr w:type="spellEnd"/>
      <w:r w:rsidR="00B462E9">
        <w:rPr>
          <w:rFonts w:asciiTheme="minorHAnsi" w:hAnsiTheme="minorHAnsi"/>
        </w:rPr>
        <w:t xml:space="preserve"> kregen was om</w:t>
      </w:r>
      <w:r>
        <w:rPr>
          <w:rFonts w:asciiTheme="minorHAnsi" w:hAnsiTheme="minorHAnsi"/>
        </w:rPr>
        <w:t xml:space="preserve"> een manier</w:t>
      </w:r>
      <w:r w:rsidR="00B462E9">
        <w:rPr>
          <w:rFonts w:asciiTheme="minorHAnsi" w:hAnsiTheme="minorHAnsi"/>
        </w:rPr>
        <w:t xml:space="preserve"> te bedenken</w:t>
      </w:r>
      <w:r>
        <w:rPr>
          <w:rFonts w:asciiTheme="minorHAnsi" w:hAnsiTheme="minorHAnsi"/>
        </w:rPr>
        <w:t xml:space="preserve"> om de registraties van </w:t>
      </w:r>
      <w:r w:rsidRPr="00D62512">
        <w:rPr>
          <w:rFonts w:asciiTheme="minorHAnsi" w:hAnsiTheme="minorHAnsi"/>
        </w:rPr>
        <w:t>uitleningen, meldingen, artikelen en klanten bij te houden</w:t>
      </w:r>
      <w:r>
        <w:rPr>
          <w:rFonts w:asciiTheme="minorHAnsi" w:hAnsiTheme="minorHAnsi"/>
        </w:rPr>
        <w:t xml:space="preserve">. </w:t>
      </w:r>
      <w:r w:rsidR="00B462E9">
        <w:rPr>
          <w:rFonts w:asciiTheme="minorHAnsi" w:hAnsiTheme="minorHAnsi"/>
        </w:rPr>
        <w:t>Ook de reservering van het klantendomein moest in de applicatie opgeslagen worden.</w:t>
      </w:r>
    </w:p>
    <w:p w:rsidR="00B462E9" w:rsidRDefault="00B462E9" w:rsidP="0088679C">
      <w:pPr>
        <w:pStyle w:val="Plattetekst"/>
        <w:rPr>
          <w:rFonts w:asciiTheme="minorHAnsi" w:hAnsiTheme="minorHAnsi"/>
        </w:rPr>
      </w:pPr>
      <w:r>
        <w:rPr>
          <w:rFonts w:asciiTheme="minorHAnsi" w:hAnsiTheme="minorHAnsi"/>
        </w:rPr>
        <w:t>Deze sprint hebben wij daar een stukje van gerealiseerd, er is afgesproken dat wij de artikelen, klanten en gebruiker beheer zouden realiseren.</w:t>
      </w:r>
      <w:r w:rsidR="008B4822">
        <w:rPr>
          <w:rFonts w:asciiTheme="minorHAnsi" w:hAnsiTheme="minorHAnsi"/>
        </w:rPr>
        <w:t xml:space="preserve"> </w:t>
      </w:r>
    </w:p>
    <w:p w:rsidR="008B4822" w:rsidRDefault="008B4822" w:rsidP="0088679C">
      <w:pPr>
        <w:pStyle w:val="Plattetekst"/>
        <w:rPr>
          <w:rFonts w:asciiTheme="minorHAnsi" w:hAnsiTheme="minorHAnsi"/>
        </w:rPr>
      </w:pPr>
      <w:r>
        <w:rPr>
          <w:rFonts w:asciiTheme="minorHAnsi" w:hAnsiTheme="minorHAnsi"/>
        </w:rPr>
        <w:t xml:space="preserve">De applicatie moest de </w:t>
      </w:r>
      <w:r w:rsidR="00725799">
        <w:rPr>
          <w:rFonts w:asciiTheme="minorHAnsi" w:hAnsiTheme="minorHAnsi"/>
        </w:rPr>
        <w:t>volgende functionaliteiten bevatten:</w:t>
      </w:r>
    </w:p>
    <w:p w:rsidR="00725799" w:rsidRDefault="00725799" w:rsidP="00725799">
      <w:pPr>
        <w:pStyle w:val="Plattetekst"/>
        <w:numPr>
          <w:ilvl w:val="0"/>
          <w:numId w:val="23"/>
        </w:numPr>
        <w:rPr>
          <w:rFonts w:asciiTheme="minorHAnsi" w:hAnsiTheme="minorHAnsi"/>
        </w:rPr>
      </w:pPr>
      <w:r>
        <w:rPr>
          <w:rFonts w:asciiTheme="minorHAnsi" w:hAnsiTheme="minorHAnsi"/>
        </w:rPr>
        <w:t>User systeem</w:t>
      </w:r>
    </w:p>
    <w:p w:rsidR="00725799" w:rsidRDefault="00725799" w:rsidP="00725799">
      <w:pPr>
        <w:pStyle w:val="Plattetekst"/>
        <w:numPr>
          <w:ilvl w:val="0"/>
          <w:numId w:val="23"/>
        </w:numPr>
        <w:rPr>
          <w:rFonts w:asciiTheme="minorHAnsi" w:hAnsiTheme="minorHAnsi"/>
        </w:rPr>
      </w:pPr>
      <w:r>
        <w:rPr>
          <w:rFonts w:asciiTheme="minorHAnsi" w:hAnsiTheme="minorHAnsi"/>
        </w:rPr>
        <w:t xml:space="preserve">2 User </w:t>
      </w:r>
      <w:proofErr w:type="spellStart"/>
      <w:r>
        <w:rPr>
          <w:rFonts w:asciiTheme="minorHAnsi" w:hAnsiTheme="minorHAnsi"/>
        </w:rPr>
        <w:t>Roles</w:t>
      </w:r>
      <w:proofErr w:type="spellEnd"/>
      <w:r>
        <w:rPr>
          <w:rFonts w:asciiTheme="minorHAnsi" w:hAnsiTheme="minorHAnsi"/>
        </w:rPr>
        <w:t xml:space="preserve"> (Beheerder, Gebruiker)</w:t>
      </w:r>
    </w:p>
    <w:p w:rsidR="00725799" w:rsidRDefault="00725799" w:rsidP="00725799">
      <w:pPr>
        <w:pStyle w:val="Plattetekst"/>
        <w:numPr>
          <w:ilvl w:val="0"/>
          <w:numId w:val="23"/>
        </w:numPr>
        <w:rPr>
          <w:rFonts w:asciiTheme="minorHAnsi" w:hAnsiTheme="minorHAnsi"/>
        </w:rPr>
      </w:pPr>
      <w:r>
        <w:rPr>
          <w:rFonts w:asciiTheme="minorHAnsi" w:hAnsiTheme="minorHAnsi"/>
        </w:rPr>
        <w:t>Weergeven van Artikelen en Klanten tabel</w:t>
      </w:r>
    </w:p>
    <w:p w:rsidR="00725799" w:rsidRDefault="00725799" w:rsidP="00725799">
      <w:pPr>
        <w:pStyle w:val="Plattetekst"/>
        <w:numPr>
          <w:ilvl w:val="0"/>
          <w:numId w:val="23"/>
        </w:numPr>
        <w:rPr>
          <w:rFonts w:asciiTheme="minorHAnsi" w:hAnsiTheme="minorHAnsi"/>
        </w:rPr>
      </w:pPr>
      <w:r>
        <w:rPr>
          <w:rFonts w:asciiTheme="minorHAnsi" w:hAnsiTheme="minorHAnsi"/>
        </w:rPr>
        <w:t>Artikel toevoegen</w:t>
      </w:r>
    </w:p>
    <w:p w:rsidR="00725799" w:rsidRDefault="00725799" w:rsidP="00725799">
      <w:pPr>
        <w:pStyle w:val="Plattetekst"/>
        <w:numPr>
          <w:ilvl w:val="0"/>
          <w:numId w:val="23"/>
        </w:numPr>
        <w:rPr>
          <w:rFonts w:asciiTheme="minorHAnsi" w:hAnsiTheme="minorHAnsi"/>
        </w:rPr>
      </w:pPr>
      <w:r>
        <w:rPr>
          <w:rFonts w:asciiTheme="minorHAnsi" w:hAnsiTheme="minorHAnsi"/>
        </w:rPr>
        <w:t>Artikel bewerken</w:t>
      </w:r>
    </w:p>
    <w:p w:rsidR="00725799" w:rsidRDefault="00725799" w:rsidP="00725799">
      <w:pPr>
        <w:pStyle w:val="Plattetekst"/>
        <w:numPr>
          <w:ilvl w:val="0"/>
          <w:numId w:val="23"/>
        </w:numPr>
        <w:rPr>
          <w:rFonts w:asciiTheme="minorHAnsi" w:hAnsiTheme="minorHAnsi"/>
        </w:rPr>
      </w:pPr>
      <w:r>
        <w:rPr>
          <w:rFonts w:asciiTheme="minorHAnsi" w:hAnsiTheme="minorHAnsi"/>
        </w:rPr>
        <w:t>Artikel verwijderen</w:t>
      </w:r>
    </w:p>
    <w:p w:rsidR="00725799" w:rsidRDefault="00725799" w:rsidP="00725799">
      <w:pPr>
        <w:pStyle w:val="Plattetekst"/>
        <w:numPr>
          <w:ilvl w:val="0"/>
          <w:numId w:val="23"/>
        </w:numPr>
        <w:rPr>
          <w:rFonts w:asciiTheme="minorHAnsi" w:hAnsiTheme="minorHAnsi"/>
        </w:rPr>
      </w:pPr>
      <w:r>
        <w:rPr>
          <w:rFonts w:asciiTheme="minorHAnsi" w:hAnsiTheme="minorHAnsi"/>
        </w:rPr>
        <w:t>Klant toevoegen</w:t>
      </w:r>
    </w:p>
    <w:p w:rsidR="00725799" w:rsidRDefault="00725799" w:rsidP="00725799">
      <w:pPr>
        <w:pStyle w:val="Plattetekst"/>
        <w:numPr>
          <w:ilvl w:val="0"/>
          <w:numId w:val="23"/>
        </w:numPr>
        <w:rPr>
          <w:rFonts w:asciiTheme="minorHAnsi" w:hAnsiTheme="minorHAnsi"/>
        </w:rPr>
      </w:pPr>
      <w:r>
        <w:rPr>
          <w:rFonts w:asciiTheme="minorHAnsi" w:hAnsiTheme="minorHAnsi"/>
        </w:rPr>
        <w:t>Klant bewerken</w:t>
      </w:r>
    </w:p>
    <w:p w:rsidR="00725799" w:rsidRDefault="00725799" w:rsidP="00725799">
      <w:pPr>
        <w:pStyle w:val="Plattetekst"/>
        <w:numPr>
          <w:ilvl w:val="0"/>
          <w:numId w:val="23"/>
        </w:numPr>
        <w:rPr>
          <w:rFonts w:asciiTheme="minorHAnsi" w:hAnsiTheme="minorHAnsi"/>
        </w:rPr>
      </w:pPr>
      <w:r>
        <w:rPr>
          <w:rFonts w:asciiTheme="minorHAnsi" w:hAnsiTheme="minorHAnsi"/>
        </w:rPr>
        <w:t>Klant verwijderen</w:t>
      </w:r>
    </w:p>
    <w:p w:rsidR="00B462E9" w:rsidRPr="009B0319" w:rsidRDefault="00725799" w:rsidP="0088679C">
      <w:pPr>
        <w:pStyle w:val="Plattetekst"/>
        <w:rPr>
          <w:rFonts w:asciiTheme="minorHAnsi" w:hAnsiTheme="minorHAnsi"/>
        </w:rPr>
      </w:pPr>
      <w:r>
        <w:rPr>
          <w:rFonts w:asciiTheme="minorHAnsi" w:hAnsiTheme="minorHAnsi"/>
        </w:rPr>
        <w:t xml:space="preserve">In het systeem moet alleen de user met de beheerder rol </w:t>
      </w:r>
      <w:r w:rsidR="0073058D">
        <w:rPr>
          <w:rFonts w:asciiTheme="minorHAnsi" w:hAnsiTheme="minorHAnsi"/>
        </w:rPr>
        <w:t xml:space="preserve">in de backend kunnen en </w:t>
      </w:r>
      <w:r>
        <w:rPr>
          <w:rFonts w:asciiTheme="minorHAnsi" w:hAnsiTheme="minorHAnsi"/>
        </w:rPr>
        <w:t>een artikel en klant kunnen verwijderen.</w:t>
      </w:r>
    </w:p>
    <w:p w:rsidR="00FC14A1" w:rsidRPr="009B0319" w:rsidRDefault="00CB1A2C" w:rsidP="008D26DF">
      <w:pPr>
        <w:pStyle w:val="Kop1"/>
        <w:numPr>
          <w:ilvl w:val="0"/>
          <w:numId w:val="0"/>
        </w:numPr>
        <w:rPr>
          <w:rFonts w:asciiTheme="minorHAnsi" w:hAnsiTheme="minorHAnsi"/>
        </w:rPr>
      </w:pPr>
      <w:r w:rsidRPr="009B0319">
        <w:rPr>
          <w:rFonts w:asciiTheme="minorHAnsi" w:hAnsiTheme="minorHAnsi"/>
        </w:rPr>
        <w:br w:type="page"/>
      </w:r>
      <w:r w:rsidR="008D26DF">
        <w:rPr>
          <w:rFonts w:asciiTheme="minorHAnsi" w:hAnsiTheme="minorHAnsi"/>
        </w:rPr>
        <w:t>2</w:t>
      </w:r>
      <w:r w:rsidR="006D17B7" w:rsidRPr="009B0319">
        <w:rPr>
          <w:rFonts w:asciiTheme="minorHAnsi" w:hAnsiTheme="minorHAnsi"/>
        </w:rPr>
        <w:t>. Overzicht van de test procedure</w:t>
      </w:r>
    </w:p>
    <w:p w:rsidR="006D17B7" w:rsidRPr="009B0319" w:rsidRDefault="006D17B7" w:rsidP="006D17B7">
      <w:pPr>
        <w:pStyle w:val="Plattetekst"/>
        <w:rPr>
          <w:rFonts w:asciiTheme="minorHAnsi" w:hAnsiTheme="minorHAnsi"/>
        </w:rPr>
      </w:pPr>
    </w:p>
    <w:p w:rsidR="00676DEC" w:rsidRPr="00676DEC" w:rsidRDefault="00676DEC" w:rsidP="00676DEC">
      <w:pPr>
        <w:keepNext/>
        <w:keepLines/>
        <w:widowControl/>
        <w:numPr>
          <w:ilvl w:val="0"/>
          <w:numId w:val="2"/>
        </w:numPr>
        <w:tabs>
          <w:tab w:val="clear" w:pos="0"/>
          <w:tab w:val="num" w:pos="360"/>
        </w:tabs>
        <w:suppressAutoHyphens w:val="0"/>
        <w:spacing w:before="40" w:line="276" w:lineRule="auto"/>
        <w:ind w:left="0" w:firstLine="0"/>
        <w:outlineLvl w:val="1"/>
        <w:rPr>
          <w:rFonts w:ascii="Calibri Light" w:eastAsia="Times New Roman" w:hAnsi="Calibri Light" w:cs="Times New Roman"/>
          <w:color w:val="2E74B5"/>
          <w:kern w:val="0"/>
          <w:sz w:val="26"/>
          <w:szCs w:val="26"/>
          <w:lang w:eastAsia="en-US" w:bidi="ar-SA"/>
        </w:rPr>
      </w:pPr>
      <w:r w:rsidRPr="00676DEC">
        <w:rPr>
          <w:rFonts w:ascii="Calibri Light" w:eastAsia="Times New Roman" w:hAnsi="Calibri Light" w:cs="Times New Roman"/>
          <w:color w:val="2E74B5"/>
          <w:kern w:val="0"/>
          <w:sz w:val="26"/>
          <w:szCs w:val="26"/>
          <w:lang w:eastAsia="en-US" w:bidi="ar-SA"/>
        </w:rPr>
        <w:t>Voor het testen</w:t>
      </w:r>
    </w:p>
    <w:p w:rsidR="00676DEC" w:rsidRPr="00676DEC" w:rsidRDefault="00676DEC" w:rsidP="00676DEC">
      <w:pPr>
        <w:widowControl/>
        <w:suppressAutoHyphens w:val="0"/>
        <w:spacing w:line="276" w:lineRule="auto"/>
        <w:rPr>
          <w:rFonts w:ascii="Calibri" w:eastAsia="Calibri" w:hAnsi="Calibri" w:cs="Times New Roman"/>
          <w:kern w:val="0"/>
          <w:sz w:val="22"/>
          <w:szCs w:val="22"/>
          <w:lang w:eastAsia="en-US" w:bidi="ar-SA"/>
        </w:rPr>
      </w:pPr>
      <w:r>
        <w:rPr>
          <w:rFonts w:ascii="Calibri" w:eastAsia="Calibri" w:hAnsi="Calibri" w:cs="Times New Roman"/>
          <w:kern w:val="0"/>
          <w:sz w:val="22"/>
          <w:szCs w:val="22"/>
          <w:lang w:eastAsia="en-US" w:bidi="ar-SA"/>
        </w:rPr>
        <w:t>In deze acceptatietest zit het testdocument die de klant in zal vullen.</w:t>
      </w:r>
      <w:r w:rsidRPr="00676DEC">
        <w:rPr>
          <w:rFonts w:ascii="Calibri" w:eastAsia="Calibri" w:hAnsi="Calibri" w:cs="Times New Roman"/>
          <w:kern w:val="0"/>
          <w:sz w:val="22"/>
          <w:szCs w:val="22"/>
          <w:lang w:eastAsia="en-US" w:bidi="ar-SA"/>
        </w:rPr>
        <w:t xml:space="preserve"> In dit document staan de vragen en opdrachten voor de </w:t>
      </w:r>
      <w:r>
        <w:rPr>
          <w:rFonts w:ascii="Calibri" w:eastAsia="Calibri" w:hAnsi="Calibri" w:cs="Times New Roman"/>
          <w:kern w:val="0"/>
          <w:sz w:val="22"/>
          <w:szCs w:val="22"/>
          <w:lang w:eastAsia="en-US" w:bidi="ar-SA"/>
        </w:rPr>
        <w:t>klant</w:t>
      </w:r>
      <w:r w:rsidRPr="00676DEC">
        <w:rPr>
          <w:rFonts w:ascii="Calibri" w:eastAsia="Calibri" w:hAnsi="Calibri" w:cs="Times New Roman"/>
          <w:kern w:val="0"/>
          <w:sz w:val="22"/>
          <w:szCs w:val="22"/>
          <w:lang w:eastAsia="en-US" w:bidi="ar-SA"/>
        </w:rPr>
        <w:t xml:space="preserve">, deze moet </w:t>
      </w:r>
      <w:r>
        <w:rPr>
          <w:rFonts w:ascii="Calibri" w:eastAsia="Calibri" w:hAnsi="Calibri" w:cs="Times New Roman"/>
          <w:kern w:val="0"/>
          <w:sz w:val="22"/>
          <w:szCs w:val="22"/>
          <w:lang w:eastAsia="en-US" w:bidi="ar-SA"/>
        </w:rPr>
        <w:t>zij lokaal testen met behulp van XAMPP en</w:t>
      </w:r>
      <w:r w:rsidRPr="00676DEC">
        <w:rPr>
          <w:rFonts w:ascii="Calibri" w:eastAsia="Calibri" w:hAnsi="Calibri" w:cs="Times New Roman"/>
          <w:kern w:val="0"/>
          <w:sz w:val="22"/>
          <w:szCs w:val="22"/>
          <w:lang w:eastAsia="en-US" w:bidi="ar-SA"/>
        </w:rPr>
        <w:t xml:space="preserve"> </w:t>
      </w:r>
      <w:r>
        <w:rPr>
          <w:rFonts w:ascii="Calibri" w:eastAsia="Calibri" w:hAnsi="Calibri" w:cs="Times New Roman"/>
          <w:kern w:val="0"/>
          <w:sz w:val="22"/>
          <w:szCs w:val="22"/>
          <w:lang w:eastAsia="en-US" w:bidi="ar-SA"/>
        </w:rPr>
        <w:t>Google Chrome</w:t>
      </w:r>
      <w:r w:rsidRPr="00676DEC">
        <w:rPr>
          <w:rFonts w:ascii="Calibri" w:eastAsia="Calibri" w:hAnsi="Calibri" w:cs="Times New Roman"/>
          <w:kern w:val="0"/>
          <w:sz w:val="22"/>
          <w:szCs w:val="22"/>
          <w:lang w:eastAsia="en-US" w:bidi="ar-SA"/>
        </w:rPr>
        <w:t xml:space="preserve">, dit omdat de applicatie uiteindelijk </w:t>
      </w:r>
      <w:r>
        <w:rPr>
          <w:rFonts w:ascii="Calibri" w:eastAsia="Calibri" w:hAnsi="Calibri" w:cs="Times New Roman"/>
          <w:kern w:val="0"/>
          <w:sz w:val="22"/>
          <w:szCs w:val="22"/>
          <w:lang w:eastAsia="en-US" w:bidi="ar-SA"/>
        </w:rPr>
        <w:t>op deze manier zal</w:t>
      </w:r>
      <w:r w:rsidRPr="00676DEC">
        <w:rPr>
          <w:rFonts w:ascii="Calibri" w:eastAsia="Calibri" w:hAnsi="Calibri" w:cs="Times New Roman"/>
          <w:kern w:val="0"/>
          <w:sz w:val="22"/>
          <w:szCs w:val="22"/>
          <w:lang w:eastAsia="en-US" w:bidi="ar-SA"/>
        </w:rPr>
        <w:t xml:space="preserve"> draaien op de computer van de </w:t>
      </w:r>
      <w:proofErr w:type="spellStart"/>
      <w:r w:rsidRPr="00676DEC">
        <w:rPr>
          <w:rFonts w:ascii="Calibri" w:eastAsia="Calibri" w:hAnsi="Calibri" w:cs="Times New Roman"/>
          <w:kern w:val="0"/>
          <w:sz w:val="22"/>
          <w:szCs w:val="22"/>
          <w:lang w:eastAsia="en-US" w:bidi="ar-SA"/>
        </w:rPr>
        <w:t>RiSiRi</w:t>
      </w:r>
      <w:proofErr w:type="spellEnd"/>
      <w:r w:rsidRPr="00676DEC">
        <w:rPr>
          <w:rFonts w:ascii="Calibri" w:eastAsia="Calibri" w:hAnsi="Calibri" w:cs="Times New Roman"/>
          <w:kern w:val="0"/>
          <w:sz w:val="22"/>
          <w:szCs w:val="22"/>
          <w:lang w:eastAsia="en-US" w:bidi="ar-SA"/>
        </w:rPr>
        <w:t xml:space="preserve"> helpdesk.</w:t>
      </w:r>
    </w:p>
    <w:p w:rsidR="00676DEC" w:rsidRPr="00676DEC" w:rsidRDefault="00676DEC" w:rsidP="00676DEC">
      <w:pPr>
        <w:keepNext/>
        <w:keepLines/>
        <w:widowControl/>
        <w:numPr>
          <w:ilvl w:val="0"/>
          <w:numId w:val="2"/>
        </w:numPr>
        <w:tabs>
          <w:tab w:val="clear" w:pos="0"/>
          <w:tab w:val="num" w:pos="360"/>
        </w:tabs>
        <w:suppressAutoHyphens w:val="0"/>
        <w:spacing w:before="40" w:line="276" w:lineRule="auto"/>
        <w:ind w:left="0" w:firstLine="0"/>
        <w:outlineLvl w:val="1"/>
        <w:rPr>
          <w:rFonts w:ascii="Calibri Light" w:eastAsia="Times New Roman" w:hAnsi="Calibri Light" w:cs="Times New Roman"/>
          <w:color w:val="2E74B5"/>
          <w:kern w:val="0"/>
          <w:sz w:val="26"/>
          <w:szCs w:val="26"/>
          <w:lang w:eastAsia="en-US" w:bidi="ar-SA"/>
        </w:rPr>
      </w:pPr>
      <w:r w:rsidRPr="00676DEC">
        <w:rPr>
          <w:rFonts w:ascii="Calibri Light" w:eastAsia="Times New Roman" w:hAnsi="Calibri Light" w:cs="Times New Roman"/>
          <w:color w:val="2E74B5"/>
          <w:kern w:val="0"/>
          <w:sz w:val="26"/>
          <w:szCs w:val="26"/>
          <w:lang w:eastAsia="en-US" w:bidi="ar-SA"/>
        </w:rPr>
        <w:t>Tijdens het testen</w:t>
      </w:r>
    </w:p>
    <w:p w:rsidR="00676DEC" w:rsidRDefault="00676DEC" w:rsidP="00676DEC">
      <w:pPr>
        <w:widowControl/>
        <w:suppressAutoHyphens w:val="0"/>
        <w:spacing w:line="276" w:lineRule="auto"/>
        <w:rPr>
          <w:rFonts w:ascii="Calibri" w:eastAsia="Calibri" w:hAnsi="Calibri" w:cs="Times New Roman"/>
          <w:kern w:val="0"/>
          <w:sz w:val="22"/>
          <w:szCs w:val="22"/>
          <w:lang w:eastAsia="en-US" w:bidi="ar-SA"/>
        </w:rPr>
      </w:pPr>
      <w:r>
        <w:rPr>
          <w:rFonts w:ascii="Calibri" w:eastAsia="Calibri" w:hAnsi="Calibri" w:cs="Times New Roman"/>
          <w:kern w:val="0"/>
          <w:sz w:val="22"/>
          <w:szCs w:val="22"/>
          <w:lang w:eastAsia="en-US" w:bidi="ar-SA"/>
        </w:rPr>
        <w:t>Het moment van testen vindt plaats tijdens de oplevering aan de klant.</w:t>
      </w:r>
    </w:p>
    <w:p w:rsidR="00676DEC" w:rsidRPr="00676DEC" w:rsidRDefault="00676DEC" w:rsidP="00676DEC">
      <w:pPr>
        <w:widowControl/>
        <w:suppressAutoHyphens w:val="0"/>
        <w:spacing w:line="276" w:lineRule="auto"/>
        <w:rPr>
          <w:rFonts w:ascii="Calibri" w:eastAsia="Calibri" w:hAnsi="Calibri" w:cs="Times New Roman"/>
          <w:kern w:val="0"/>
          <w:sz w:val="22"/>
          <w:szCs w:val="22"/>
          <w:lang w:eastAsia="en-US" w:bidi="ar-SA"/>
        </w:rPr>
      </w:pPr>
      <w:r w:rsidRPr="00676DEC">
        <w:rPr>
          <w:rFonts w:ascii="Calibri" w:eastAsia="Calibri" w:hAnsi="Calibri" w:cs="Times New Roman"/>
          <w:kern w:val="0"/>
          <w:sz w:val="22"/>
          <w:szCs w:val="22"/>
          <w:lang w:eastAsia="en-US" w:bidi="ar-SA"/>
        </w:rPr>
        <w:t xml:space="preserve">Terwijl </w:t>
      </w:r>
      <w:r>
        <w:rPr>
          <w:rFonts w:ascii="Calibri" w:eastAsia="Calibri" w:hAnsi="Calibri" w:cs="Times New Roman"/>
          <w:kern w:val="0"/>
          <w:sz w:val="22"/>
          <w:szCs w:val="22"/>
          <w:lang w:eastAsia="en-US" w:bidi="ar-SA"/>
        </w:rPr>
        <w:t>de klant</w:t>
      </w:r>
      <w:r w:rsidRPr="00676DEC">
        <w:rPr>
          <w:rFonts w:ascii="Calibri" w:eastAsia="Calibri" w:hAnsi="Calibri" w:cs="Times New Roman"/>
          <w:kern w:val="0"/>
          <w:sz w:val="22"/>
          <w:szCs w:val="22"/>
          <w:lang w:eastAsia="en-US" w:bidi="ar-SA"/>
        </w:rPr>
        <w:t xml:space="preserve"> aan het testen is blijft </w:t>
      </w:r>
      <w:r>
        <w:rPr>
          <w:rFonts w:ascii="Calibri" w:eastAsia="Calibri" w:hAnsi="Calibri" w:cs="Times New Roman"/>
          <w:kern w:val="0"/>
          <w:sz w:val="22"/>
          <w:szCs w:val="22"/>
          <w:lang w:eastAsia="en-US" w:bidi="ar-SA"/>
        </w:rPr>
        <w:t xml:space="preserve">de projectleider </w:t>
      </w:r>
      <w:r w:rsidRPr="00676DEC">
        <w:rPr>
          <w:rFonts w:ascii="Calibri" w:eastAsia="Calibri" w:hAnsi="Calibri" w:cs="Times New Roman"/>
          <w:kern w:val="0"/>
          <w:sz w:val="22"/>
          <w:szCs w:val="22"/>
          <w:lang w:eastAsia="en-US" w:bidi="ar-SA"/>
        </w:rPr>
        <w:t>ten allen tijden aanwezig om</w:t>
      </w:r>
      <w:r>
        <w:rPr>
          <w:rFonts w:ascii="Calibri" w:eastAsia="Calibri" w:hAnsi="Calibri" w:cs="Times New Roman"/>
          <w:kern w:val="0"/>
          <w:sz w:val="22"/>
          <w:szCs w:val="22"/>
          <w:lang w:eastAsia="en-US" w:bidi="ar-SA"/>
        </w:rPr>
        <w:t xml:space="preserve"> toe te zien op het verloop van het testen</w:t>
      </w:r>
      <w:r w:rsidR="00954DB2">
        <w:rPr>
          <w:rFonts w:ascii="Calibri" w:eastAsia="Calibri" w:hAnsi="Calibri" w:cs="Times New Roman"/>
          <w:kern w:val="0"/>
          <w:sz w:val="22"/>
          <w:szCs w:val="22"/>
          <w:lang w:eastAsia="en-US" w:bidi="ar-SA"/>
        </w:rPr>
        <w:t xml:space="preserve"> en de klant te ondersteunen bij vragen of opmerkingen. Ook worden alle door de klant benoemde</w:t>
      </w:r>
      <w:r w:rsidR="00E2543F">
        <w:rPr>
          <w:rFonts w:ascii="Calibri" w:eastAsia="Calibri" w:hAnsi="Calibri" w:cs="Times New Roman"/>
          <w:kern w:val="0"/>
          <w:sz w:val="22"/>
          <w:szCs w:val="22"/>
          <w:lang w:eastAsia="en-US" w:bidi="ar-SA"/>
        </w:rPr>
        <w:t xml:space="preserve"> punten van</w:t>
      </w:r>
      <w:r w:rsidR="00954DB2">
        <w:rPr>
          <w:rFonts w:ascii="Calibri" w:eastAsia="Calibri" w:hAnsi="Calibri" w:cs="Times New Roman"/>
          <w:kern w:val="0"/>
          <w:sz w:val="22"/>
          <w:szCs w:val="22"/>
          <w:lang w:eastAsia="en-US" w:bidi="ar-SA"/>
        </w:rPr>
        <w:t xml:space="preserve"> kritiek genoteerd door het aanwezige </w:t>
      </w:r>
      <w:proofErr w:type="spellStart"/>
      <w:r w:rsidR="00954DB2">
        <w:rPr>
          <w:rFonts w:ascii="Calibri" w:eastAsia="Calibri" w:hAnsi="Calibri" w:cs="Times New Roman"/>
          <w:kern w:val="0"/>
          <w:sz w:val="22"/>
          <w:szCs w:val="22"/>
          <w:lang w:eastAsia="en-US" w:bidi="ar-SA"/>
        </w:rPr>
        <w:t>projectlid</w:t>
      </w:r>
      <w:proofErr w:type="spellEnd"/>
      <w:r w:rsidR="00954DB2">
        <w:rPr>
          <w:rFonts w:ascii="Calibri" w:eastAsia="Calibri" w:hAnsi="Calibri" w:cs="Times New Roman"/>
          <w:kern w:val="0"/>
          <w:sz w:val="22"/>
          <w:szCs w:val="22"/>
          <w:lang w:eastAsia="en-US" w:bidi="ar-SA"/>
        </w:rPr>
        <w:t>.</w:t>
      </w:r>
    </w:p>
    <w:p w:rsidR="00676DEC" w:rsidRPr="00676DEC" w:rsidRDefault="00676DEC" w:rsidP="00676DEC">
      <w:pPr>
        <w:keepNext/>
        <w:keepLines/>
        <w:widowControl/>
        <w:numPr>
          <w:ilvl w:val="0"/>
          <w:numId w:val="2"/>
        </w:numPr>
        <w:tabs>
          <w:tab w:val="clear" w:pos="0"/>
          <w:tab w:val="num" w:pos="360"/>
        </w:tabs>
        <w:suppressAutoHyphens w:val="0"/>
        <w:spacing w:before="40" w:line="276" w:lineRule="auto"/>
        <w:ind w:left="0" w:firstLine="0"/>
        <w:outlineLvl w:val="1"/>
        <w:rPr>
          <w:rFonts w:ascii="Calibri Light" w:eastAsia="Times New Roman" w:hAnsi="Calibri Light" w:cs="Times New Roman"/>
          <w:color w:val="2E74B5"/>
          <w:kern w:val="0"/>
          <w:sz w:val="26"/>
          <w:szCs w:val="26"/>
          <w:lang w:eastAsia="en-US" w:bidi="ar-SA"/>
        </w:rPr>
      </w:pPr>
      <w:r w:rsidRPr="00676DEC">
        <w:rPr>
          <w:rFonts w:ascii="Calibri Light" w:eastAsia="Times New Roman" w:hAnsi="Calibri Light" w:cs="Times New Roman"/>
          <w:color w:val="2E74B5"/>
          <w:kern w:val="0"/>
          <w:sz w:val="26"/>
          <w:szCs w:val="26"/>
          <w:lang w:eastAsia="en-US" w:bidi="ar-SA"/>
        </w:rPr>
        <w:t>Na het testen</w:t>
      </w:r>
    </w:p>
    <w:p w:rsidR="00E3685A" w:rsidRPr="008D26DF" w:rsidRDefault="00676DEC" w:rsidP="008D26DF">
      <w:pPr>
        <w:widowControl/>
        <w:suppressAutoHyphens w:val="0"/>
        <w:spacing w:line="276" w:lineRule="auto"/>
        <w:rPr>
          <w:rFonts w:ascii="Calibri" w:eastAsia="Calibri" w:hAnsi="Calibri" w:cs="Times New Roman"/>
          <w:kern w:val="0"/>
          <w:sz w:val="22"/>
          <w:szCs w:val="22"/>
          <w:lang w:eastAsia="en-US" w:bidi="ar-SA"/>
        </w:rPr>
        <w:sectPr w:rsidR="00E3685A" w:rsidRPr="008D26DF" w:rsidSect="00E3685A">
          <w:headerReference w:type="default" r:id="rId9"/>
          <w:footerReference w:type="default" r:id="rId10"/>
          <w:headerReference w:type="first" r:id="rId11"/>
          <w:footerReference w:type="first" r:id="rId12"/>
          <w:pgSz w:w="11906" w:h="16838"/>
          <w:pgMar w:top="2835" w:right="1418" w:bottom="1418" w:left="1418" w:header="709" w:footer="709" w:gutter="0"/>
          <w:cols w:space="708"/>
          <w:titlePg/>
          <w:docGrid w:linePitch="360" w:charSpace="-6554"/>
        </w:sectPr>
      </w:pPr>
      <w:r w:rsidRPr="00676DEC">
        <w:rPr>
          <w:rFonts w:ascii="Calibri" w:eastAsia="Calibri" w:hAnsi="Calibri" w:cs="Times New Roman"/>
          <w:kern w:val="0"/>
          <w:sz w:val="22"/>
          <w:szCs w:val="22"/>
          <w:lang w:eastAsia="en-US" w:bidi="ar-SA"/>
        </w:rPr>
        <w:t xml:space="preserve"> Tot slot gaat </w:t>
      </w:r>
      <w:r w:rsidR="00954DB2">
        <w:rPr>
          <w:rFonts w:ascii="Calibri" w:eastAsia="Calibri" w:hAnsi="Calibri" w:cs="Times New Roman"/>
          <w:kern w:val="0"/>
          <w:sz w:val="22"/>
          <w:szCs w:val="22"/>
          <w:lang w:eastAsia="en-US" w:bidi="ar-SA"/>
        </w:rPr>
        <w:t xml:space="preserve">de projectleider nog met de klant in gesprek of het product voldoet aan de eisen van de sprint, als deze voldoen zal de klant de acceptatietest tekenen, hierbij bevestigt hij dat de uitkomst van de sprint voldoende is. </w:t>
      </w:r>
    </w:p>
    <w:p w:rsidR="00831D34" w:rsidRPr="009B0319" w:rsidRDefault="00831D34" w:rsidP="00831D34">
      <w:pPr>
        <w:pStyle w:val="Kop1"/>
        <w:rPr>
          <w:rFonts w:asciiTheme="minorHAnsi" w:hAnsiTheme="minorHAnsi"/>
        </w:rPr>
      </w:pPr>
      <w:r w:rsidRPr="009B0319">
        <w:rPr>
          <w:rFonts w:asciiTheme="minorHAnsi" w:hAnsiTheme="minorHAnsi"/>
        </w:rPr>
        <w:t>4. Test Procedure</w:t>
      </w:r>
    </w:p>
    <w:p w:rsidR="00831D34" w:rsidRPr="009B0319" w:rsidRDefault="00831D34" w:rsidP="00954DB2">
      <w:pPr>
        <w:rPr>
          <w:rFonts w:asciiTheme="minorHAnsi" w:hAnsiTheme="minorHAnsi"/>
        </w:rPr>
      </w:pPr>
    </w:p>
    <w:tbl>
      <w:tblPr>
        <w:tblW w:w="13657" w:type="dxa"/>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6277"/>
        <w:gridCol w:w="7380"/>
      </w:tblGrid>
      <w:tr w:rsidR="00954DB2" w:rsidRPr="009B0319" w:rsidTr="008D26DF">
        <w:trPr>
          <w:trHeight w:val="759"/>
        </w:trPr>
        <w:tc>
          <w:tcPr>
            <w:tcW w:w="6277" w:type="dxa"/>
            <w:shd w:val="clear" w:color="auto" w:fill="auto"/>
          </w:tcPr>
          <w:p w:rsidR="00954DB2" w:rsidRPr="009B0319" w:rsidRDefault="008D26DF" w:rsidP="00B462E9">
            <w:pPr>
              <w:rPr>
                <w:rFonts w:asciiTheme="minorHAnsi" w:hAnsiTheme="minorHAnsi"/>
                <w:b/>
              </w:rPr>
            </w:pPr>
            <w:r>
              <w:rPr>
                <w:rFonts w:asciiTheme="majorHAnsi" w:hAnsiTheme="majorHAnsi" w:cstheme="majorHAnsi"/>
                <w:b/>
              </w:rPr>
              <w:t>Functionaliteiten a</w:t>
            </w:r>
            <w:r w:rsidRPr="008D26DF">
              <w:rPr>
                <w:rFonts w:asciiTheme="majorHAnsi" w:hAnsiTheme="majorHAnsi" w:cstheme="majorHAnsi"/>
                <w:b/>
              </w:rPr>
              <w:t xml:space="preserve">ls </w:t>
            </w:r>
            <w:r>
              <w:rPr>
                <w:rFonts w:asciiTheme="majorHAnsi" w:hAnsiTheme="majorHAnsi" w:cstheme="majorHAnsi"/>
                <w:b/>
              </w:rPr>
              <w:t>Beheerder</w:t>
            </w:r>
          </w:p>
        </w:tc>
        <w:tc>
          <w:tcPr>
            <w:tcW w:w="7380" w:type="dxa"/>
          </w:tcPr>
          <w:p w:rsidR="00954DB2" w:rsidRPr="009B0319" w:rsidRDefault="00954DB2" w:rsidP="00B462E9">
            <w:pPr>
              <w:rPr>
                <w:rFonts w:asciiTheme="minorHAnsi" w:hAnsiTheme="minorHAnsi"/>
                <w:b/>
              </w:rPr>
            </w:pPr>
            <w:r w:rsidRPr="009B0319">
              <w:rPr>
                <w:rFonts w:asciiTheme="minorHAnsi" w:hAnsiTheme="minorHAnsi"/>
                <w:b/>
              </w:rPr>
              <w:t>Resultaat</w:t>
            </w:r>
          </w:p>
        </w:tc>
      </w:tr>
      <w:tr w:rsidR="00954DB2" w:rsidRPr="009B0319" w:rsidTr="00954DB2">
        <w:trPr>
          <w:trHeight w:val="720"/>
        </w:trPr>
        <w:tc>
          <w:tcPr>
            <w:tcW w:w="6277" w:type="dxa"/>
            <w:shd w:val="clear" w:color="auto" w:fill="auto"/>
          </w:tcPr>
          <w:p w:rsidR="00954DB2" w:rsidRPr="00954DB2" w:rsidRDefault="008D26DF" w:rsidP="00954DB2">
            <w:pPr>
              <w:rPr>
                <w:rFonts w:asciiTheme="majorHAnsi" w:hAnsiTheme="majorHAnsi" w:cstheme="majorHAnsi"/>
                <w:b/>
              </w:rPr>
            </w:pPr>
            <w:r>
              <w:rPr>
                <w:rFonts w:asciiTheme="majorHAnsi" w:hAnsiTheme="majorHAnsi" w:cstheme="majorHAnsi"/>
              </w:rPr>
              <w:t>M</w:t>
            </w:r>
            <w:r w:rsidR="00954DB2" w:rsidRPr="00954DB2">
              <w:rPr>
                <w:rFonts w:asciiTheme="majorHAnsi" w:hAnsiTheme="majorHAnsi" w:cstheme="majorHAnsi"/>
              </w:rPr>
              <w:t xml:space="preserve">aakt een </w:t>
            </w:r>
            <w:r w:rsidR="00954DB2" w:rsidRPr="008D26DF">
              <w:rPr>
                <w:rFonts w:asciiTheme="majorHAnsi" w:hAnsiTheme="majorHAnsi" w:cstheme="majorHAnsi"/>
                <w:b/>
              </w:rPr>
              <w:t>gebruiker</w:t>
            </w:r>
            <w:r w:rsidR="00954DB2" w:rsidRPr="00954DB2">
              <w:rPr>
                <w:rFonts w:asciiTheme="majorHAnsi" w:hAnsiTheme="majorHAnsi" w:cstheme="majorHAnsi"/>
              </w:rPr>
              <w:t xml:space="preserve"> aan.</w:t>
            </w:r>
          </w:p>
        </w:tc>
        <w:tc>
          <w:tcPr>
            <w:tcW w:w="7380" w:type="dxa"/>
          </w:tcPr>
          <w:p w:rsidR="00954DB2" w:rsidRPr="009B0319" w:rsidRDefault="002971BC" w:rsidP="00954DB2">
            <w:pPr>
              <w:rPr>
                <w:rFonts w:asciiTheme="minorHAnsi" w:hAnsiTheme="minorHAnsi"/>
              </w:rPr>
            </w:pPr>
            <w:r>
              <w:rPr>
                <w:rFonts w:asciiTheme="minorHAnsi" w:hAnsiTheme="minorHAnsi"/>
              </w:rPr>
              <w:t>Goed</w:t>
            </w:r>
          </w:p>
        </w:tc>
      </w:tr>
      <w:tr w:rsidR="00954DB2" w:rsidRPr="009B0319" w:rsidTr="00954DB2">
        <w:trPr>
          <w:trHeight w:val="720"/>
        </w:trPr>
        <w:tc>
          <w:tcPr>
            <w:tcW w:w="6277" w:type="dxa"/>
            <w:shd w:val="clear" w:color="auto" w:fill="auto"/>
          </w:tcPr>
          <w:p w:rsidR="00954DB2" w:rsidRPr="00954DB2" w:rsidRDefault="008D26DF" w:rsidP="00954DB2">
            <w:pPr>
              <w:rPr>
                <w:rFonts w:asciiTheme="majorHAnsi" w:hAnsiTheme="majorHAnsi" w:cstheme="majorHAnsi"/>
              </w:rPr>
            </w:pPr>
            <w:r>
              <w:rPr>
                <w:rFonts w:asciiTheme="majorHAnsi" w:hAnsiTheme="majorHAnsi" w:cstheme="majorHAnsi"/>
              </w:rPr>
              <w:t>B</w:t>
            </w:r>
            <w:r w:rsidR="00954DB2" w:rsidRPr="00954DB2">
              <w:rPr>
                <w:rFonts w:asciiTheme="majorHAnsi" w:hAnsiTheme="majorHAnsi" w:cstheme="majorHAnsi"/>
              </w:rPr>
              <w:t xml:space="preserve">ewerkt een </w:t>
            </w:r>
            <w:r w:rsidR="00954DB2" w:rsidRPr="008D26DF">
              <w:rPr>
                <w:rFonts w:asciiTheme="majorHAnsi" w:hAnsiTheme="majorHAnsi" w:cstheme="majorHAnsi"/>
                <w:b/>
              </w:rPr>
              <w:t>gebruiker</w:t>
            </w:r>
            <w:r w:rsidR="00954DB2" w:rsidRPr="00954DB2">
              <w:rPr>
                <w:rFonts w:asciiTheme="majorHAnsi" w:hAnsiTheme="majorHAnsi" w:cstheme="majorHAnsi"/>
              </w:rPr>
              <w:t>.</w:t>
            </w:r>
          </w:p>
        </w:tc>
        <w:tc>
          <w:tcPr>
            <w:tcW w:w="7380" w:type="dxa"/>
          </w:tcPr>
          <w:p w:rsidR="00954DB2" w:rsidRDefault="00954DB2" w:rsidP="00954DB2">
            <w:pPr>
              <w:rPr>
                <w:rFonts w:asciiTheme="minorHAnsi" w:hAnsiTheme="minorHAnsi"/>
              </w:rPr>
            </w:pPr>
          </w:p>
          <w:p w:rsidR="002971BC" w:rsidRPr="009B0319" w:rsidRDefault="002971BC" w:rsidP="00954DB2">
            <w:pPr>
              <w:rPr>
                <w:rFonts w:asciiTheme="minorHAnsi" w:hAnsiTheme="minorHAnsi"/>
              </w:rPr>
            </w:pPr>
            <w:r>
              <w:rPr>
                <w:rFonts w:asciiTheme="minorHAnsi" w:hAnsiTheme="minorHAnsi"/>
              </w:rPr>
              <w:t>Goed</w:t>
            </w:r>
          </w:p>
        </w:tc>
      </w:tr>
      <w:tr w:rsidR="00954DB2" w:rsidRPr="009B0319" w:rsidTr="00954DB2">
        <w:trPr>
          <w:trHeight w:val="720"/>
        </w:trPr>
        <w:tc>
          <w:tcPr>
            <w:tcW w:w="6277" w:type="dxa"/>
            <w:shd w:val="clear" w:color="auto" w:fill="auto"/>
          </w:tcPr>
          <w:p w:rsidR="00954DB2" w:rsidRPr="00954DB2" w:rsidRDefault="008D26DF" w:rsidP="00954DB2">
            <w:pPr>
              <w:rPr>
                <w:rFonts w:asciiTheme="majorHAnsi" w:hAnsiTheme="majorHAnsi" w:cstheme="majorHAnsi"/>
              </w:rPr>
            </w:pPr>
            <w:r>
              <w:rPr>
                <w:rFonts w:asciiTheme="majorHAnsi" w:hAnsiTheme="majorHAnsi" w:cstheme="majorHAnsi"/>
              </w:rPr>
              <w:t>V</w:t>
            </w:r>
            <w:r w:rsidR="00954DB2" w:rsidRPr="00954DB2">
              <w:rPr>
                <w:rFonts w:asciiTheme="majorHAnsi" w:hAnsiTheme="majorHAnsi" w:cstheme="majorHAnsi"/>
              </w:rPr>
              <w:t xml:space="preserve">erwijderd een </w:t>
            </w:r>
            <w:r w:rsidR="00954DB2" w:rsidRPr="008D26DF">
              <w:rPr>
                <w:rFonts w:asciiTheme="majorHAnsi" w:hAnsiTheme="majorHAnsi" w:cstheme="majorHAnsi"/>
                <w:b/>
              </w:rPr>
              <w:t>gebruiker</w:t>
            </w:r>
            <w:r w:rsidR="00954DB2" w:rsidRPr="00954DB2">
              <w:rPr>
                <w:rFonts w:asciiTheme="majorHAnsi" w:hAnsiTheme="majorHAnsi" w:cstheme="majorHAnsi"/>
              </w:rPr>
              <w:t>.</w:t>
            </w:r>
          </w:p>
        </w:tc>
        <w:tc>
          <w:tcPr>
            <w:tcW w:w="7380" w:type="dxa"/>
          </w:tcPr>
          <w:p w:rsidR="00954DB2" w:rsidRDefault="00954DB2" w:rsidP="00954DB2">
            <w:pPr>
              <w:rPr>
                <w:rFonts w:asciiTheme="minorHAnsi" w:hAnsiTheme="minorHAnsi"/>
              </w:rPr>
            </w:pPr>
          </w:p>
          <w:p w:rsidR="002971BC" w:rsidRPr="009B0319" w:rsidRDefault="002971BC" w:rsidP="00954DB2">
            <w:pPr>
              <w:rPr>
                <w:rFonts w:asciiTheme="minorHAnsi" w:hAnsiTheme="minorHAnsi"/>
              </w:rPr>
            </w:pPr>
            <w:r>
              <w:rPr>
                <w:rFonts w:asciiTheme="minorHAnsi" w:hAnsiTheme="minorHAnsi"/>
              </w:rPr>
              <w:t>Goed</w:t>
            </w:r>
          </w:p>
        </w:tc>
      </w:tr>
      <w:tr w:rsidR="00954DB2" w:rsidRPr="009B0319" w:rsidTr="00954DB2">
        <w:trPr>
          <w:trHeight w:val="720"/>
        </w:trPr>
        <w:tc>
          <w:tcPr>
            <w:tcW w:w="6277" w:type="dxa"/>
            <w:shd w:val="clear" w:color="auto" w:fill="auto"/>
          </w:tcPr>
          <w:p w:rsidR="00954DB2" w:rsidRPr="00954DB2" w:rsidRDefault="008D26DF" w:rsidP="00954DB2">
            <w:pPr>
              <w:rPr>
                <w:rFonts w:asciiTheme="majorHAnsi" w:hAnsiTheme="majorHAnsi" w:cstheme="majorHAnsi"/>
              </w:rPr>
            </w:pPr>
            <w:r>
              <w:rPr>
                <w:rFonts w:asciiTheme="majorHAnsi" w:hAnsiTheme="majorHAnsi" w:cstheme="majorHAnsi"/>
              </w:rPr>
              <w:t>M</w:t>
            </w:r>
            <w:r w:rsidR="00954DB2" w:rsidRPr="00954DB2">
              <w:rPr>
                <w:rFonts w:asciiTheme="majorHAnsi" w:hAnsiTheme="majorHAnsi" w:cstheme="majorHAnsi"/>
              </w:rPr>
              <w:t xml:space="preserve">aakt een </w:t>
            </w:r>
            <w:r w:rsidR="00954DB2" w:rsidRPr="008D26DF">
              <w:rPr>
                <w:rFonts w:asciiTheme="majorHAnsi" w:hAnsiTheme="majorHAnsi" w:cstheme="majorHAnsi"/>
                <w:b/>
              </w:rPr>
              <w:t>artikel</w:t>
            </w:r>
            <w:r w:rsidR="00954DB2" w:rsidRPr="00954DB2">
              <w:rPr>
                <w:rFonts w:asciiTheme="majorHAnsi" w:hAnsiTheme="majorHAnsi" w:cstheme="majorHAnsi"/>
              </w:rPr>
              <w:t xml:space="preserve"> aan.</w:t>
            </w:r>
          </w:p>
        </w:tc>
        <w:tc>
          <w:tcPr>
            <w:tcW w:w="7380" w:type="dxa"/>
          </w:tcPr>
          <w:p w:rsidR="00954DB2" w:rsidRDefault="00954DB2" w:rsidP="00954DB2">
            <w:pPr>
              <w:rPr>
                <w:rFonts w:asciiTheme="minorHAnsi" w:hAnsiTheme="minorHAnsi"/>
              </w:rPr>
            </w:pPr>
          </w:p>
          <w:p w:rsidR="002971BC" w:rsidRPr="009B0319" w:rsidRDefault="002971BC" w:rsidP="00954DB2">
            <w:pPr>
              <w:rPr>
                <w:rFonts w:asciiTheme="minorHAnsi" w:hAnsiTheme="minorHAnsi"/>
              </w:rPr>
            </w:pPr>
            <w:r>
              <w:rPr>
                <w:rFonts w:asciiTheme="minorHAnsi" w:hAnsiTheme="minorHAnsi"/>
              </w:rPr>
              <w:t>Goed</w:t>
            </w:r>
          </w:p>
        </w:tc>
      </w:tr>
      <w:tr w:rsidR="00954DB2" w:rsidRPr="009B0319" w:rsidTr="00954DB2">
        <w:trPr>
          <w:trHeight w:val="720"/>
        </w:trPr>
        <w:tc>
          <w:tcPr>
            <w:tcW w:w="6277" w:type="dxa"/>
            <w:shd w:val="clear" w:color="auto" w:fill="auto"/>
          </w:tcPr>
          <w:p w:rsidR="00954DB2" w:rsidRPr="00954DB2" w:rsidRDefault="008D26DF" w:rsidP="00954DB2">
            <w:pPr>
              <w:rPr>
                <w:rFonts w:asciiTheme="majorHAnsi" w:hAnsiTheme="majorHAnsi" w:cstheme="majorHAnsi"/>
              </w:rPr>
            </w:pPr>
            <w:r>
              <w:rPr>
                <w:rFonts w:asciiTheme="majorHAnsi" w:hAnsiTheme="majorHAnsi" w:cstheme="majorHAnsi"/>
              </w:rPr>
              <w:t>M</w:t>
            </w:r>
            <w:r w:rsidR="00954DB2" w:rsidRPr="00954DB2">
              <w:rPr>
                <w:rFonts w:asciiTheme="majorHAnsi" w:hAnsiTheme="majorHAnsi" w:cstheme="majorHAnsi"/>
              </w:rPr>
              <w:t xml:space="preserve">aakt een </w:t>
            </w:r>
            <w:r w:rsidR="00954DB2" w:rsidRPr="008D26DF">
              <w:rPr>
                <w:rFonts w:asciiTheme="majorHAnsi" w:hAnsiTheme="majorHAnsi" w:cstheme="majorHAnsi"/>
                <w:b/>
              </w:rPr>
              <w:t>klant</w:t>
            </w:r>
            <w:r w:rsidR="00954DB2" w:rsidRPr="00954DB2">
              <w:rPr>
                <w:rFonts w:asciiTheme="majorHAnsi" w:hAnsiTheme="majorHAnsi" w:cstheme="majorHAnsi"/>
              </w:rPr>
              <w:t xml:space="preserve"> aan.</w:t>
            </w:r>
          </w:p>
        </w:tc>
        <w:tc>
          <w:tcPr>
            <w:tcW w:w="7380" w:type="dxa"/>
          </w:tcPr>
          <w:p w:rsidR="00954DB2" w:rsidRDefault="00954DB2" w:rsidP="00954DB2">
            <w:pPr>
              <w:rPr>
                <w:rFonts w:asciiTheme="minorHAnsi" w:hAnsiTheme="minorHAnsi"/>
              </w:rPr>
            </w:pPr>
          </w:p>
          <w:p w:rsidR="002971BC" w:rsidRPr="009B0319" w:rsidRDefault="002971BC" w:rsidP="00954DB2">
            <w:pPr>
              <w:rPr>
                <w:rFonts w:asciiTheme="minorHAnsi" w:hAnsiTheme="minorHAnsi"/>
              </w:rPr>
            </w:pPr>
            <w:r>
              <w:rPr>
                <w:rFonts w:asciiTheme="minorHAnsi" w:hAnsiTheme="minorHAnsi"/>
              </w:rPr>
              <w:t>Goed</w:t>
            </w:r>
          </w:p>
        </w:tc>
      </w:tr>
      <w:tr w:rsidR="00954DB2" w:rsidRPr="009B0319" w:rsidTr="00954DB2">
        <w:trPr>
          <w:trHeight w:val="720"/>
        </w:trPr>
        <w:tc>
          <w:tcPr>
            <w:tcW w:w="6277" w:type="dxa"/>
            <w:shd w:val="clear" w:color="auto" w:fill="auto"/>
          </w:tcPr>
          <w:p w:rsidR="00954DB2" w:rsidRPr="00954DB2" w:rsidRDefault="008D26DF" w:rsidP="00954DB2">
            <w:pPr>
              <w:pStyle w:val="Bijschrift"/>
              <w:rPr>
                <w:rFonts w:asciiTheme="majorHAnsi" w:hAnsiTheme="majorHAnsi" w:cstheme="majorHAnsi"/>
                <w:i w:val="0"/>
              </w:rPr>
            </w:pPr>
            <w:r>
              <w:rPr>
                <w:rFonts w:asciiTheme="majorHAnsi" w:hAnsiTheme="majorHAnsi" w:cstheme="majorHAnsi"/>
                <w:i w:val="0"/>
              </w:rPr>
              <w:t>B</w:t>
            </w:r>
            <w:r w:rsidR="00954DB2" w:rsidRPr="00954DB2">
              <w:rPr>
                <w:rFonts w:asciiTheme="majorHAnsi" w:hAnsiTheme="majorHAnsi" w:cstheme="majorHAnsi"/>
                <w:i w:val="0"/>
              </w:rPr>
              <w:t xml:space="preserve">ewerkt een </w:t>
            </w:r>
            <w:r w:rsidR="00954DB2" w:rsidRPr="008D26DF">
              <w:rPr>
                <w:rFonts w:asciiTheme="majorHAnsi" w:hAnsiTheme="majorHAnsi" w:cstheme="majorHAnsi"/>
                <w:b/>
                <w:i w:val="0"/>
              </w:rPr>
              <w:t>artikel</w:t>
            </w:r>
            <w:r w:rsidR="00954DB2" w:rsidRPr="00954DB2">
              <w:rPr>
                <w:rFonts w:asciiTheme="majorHAnsi" w:hAnsiTheme="majorHAnsi" w:cstheme="majorHAnsi"/>
                <w:i w:val="0"/>
              </w:rPr>
              <w:t>.</w:t>
            </w:r>
          </w:p>
        </w:tc>
        <w:tc>
          <w:tcPr>
            <w:tcW w:w="7380" w:type="dxa"/>
          </w:tcPr>
          <w:p w:rsidR="00954DB2" w:rsidRDefault="00954DB2" w:rsidP="00954DB2">
            <w:pPr>
              <w:rPr>
                <w:rFonts w:asciiTheme="minorHAnsi" w:hAnsiTheme="minorHAnsi"/>
              </w:rPr>
            </w:pPr>
          </w:p>
          <w:p w:rsidR="002971BC" w:rsidRPr="009B0319" w:rsidRDefault="002971BC" w:rsidP="00954DB2">
            <w:pPr>
              <w:rPr>
                <w:rFonts w:asciiTheme="minorHAnsi" w:hAnsiTheme="minorHAnsi"/>
              </w:rPr>
            </w:pPr>
            <w:r>
              <w:rPr>
                <w:rFonts w:asciiTheme="minorHAnsi" w:hAnsiTheme="minorHAnsi"/>
              </w:rPr>
              <w:t>Goed</w:t>
            </w:r>
          </w:p>
        </w:tc>
      </w:tr>
      <w:tr w:rsidR="00954DB2" w:rsidRPr="009B0319" w:rsidTr="00954DB2">
        <w:trPr>
          <w:trHeight w:val="720"/>
        </w:trPr>
        <w:tc>
          <w:tcPr>
            <w:tcW w:w="6277" w:type="dxa"/>
            <w:shd w:val="clear" w:color="auto" w:fill="auto"/>
          </w:tcPr>
          <w:p w:rsidR="00954DB2" w:rsidRPr="00954DB2" w:rsidRDefault="008D26DF" w:rsidP="00954DB2">
            <w:pPr>
              <w:pStyle w:val="Bijschrift"/>
              <w:rPr>
                <w:rFonts w:asciiTheme="majorHAnsi" w:hAnsiTheme="majorHAnsi" w:cstheme="majorHAnsi"/>
                <w:i w:val="0"/>
              </w:rPr>
            </w:pPr>
            <w:r>
              <w:rPr>
                <w:rFonts w:asciiTheme="majorHAnsi" w:hAnsiTheme="majorHAnsi" w:cstheme="majorHAnsi"/>
                <w:i w:val="0"/>
              </w:rPr>
              <w:t>B</w:t>
            </w:r>
            <w:r w:rsidR="00954DB2" w:rsidRPr="00954DB2">
              <w:rPr>
                <w:rFonts w:asciiTheme="majorHAnsi" w:hAnsiTheme="majorHAnsi" w:cstheme="majorHAnsi"/>
                <w:i w:val="0"/>
              </w:rPr>
              <w:t xml:space="preserve">ewerkt een </w:t>
            </w:r>
            <w:r w:rsidR="00954DB2" w:rsidRPr="008D26DF">
              <w:rPr>
                <w:rFonts w:asciiTheme="majorHAnsi" w:hAnsiTheme="majorHAnsi" w:cstheme="majorHAnsi"/>
                <w:b/>
                <w:i w:val="0"/>
              </w:rPr>
              <w:t>klant</w:t>
            </w:r>
            <w:r w:rsidR="00954DB2" w:rsidRPr="00954DB2">
              <w:rPr>
                <w:rFonts w:asciiTheme="majorHAnsi" w:hAnsiTheme="majorHAnsi" w:cstheme="majorHAnsi"/>
                <w:i w:val="0"/>
              </w:rPr>
              <w:t>.</w:t>
            </w:r>
          </w:p>
        </w:tc>
        <w:tc>
          <w:tcPr>
            <w:tcW w:w="7380" w:type="dxa"/>
          </w:tcPr>
          <w:p w:rsidR="00954DB2" w:rsidRDefault="00954DB2" w:rsidP="00954DB2">
            <w:pPr>
              <w:rPr>
                <w:rFonts w:asciiTheme="minorHAnsi" w:hAnsiTheme="minorHAnsi"/>
              </w:rPr>
            </w:pPr>
          </w:p>
          <w:p w:rsidR="002971BC" w:rsidRPr="009B0319" w:rsidRDefault="002971BC" w:rsidP="00954DB2">
            <w:pPr>
              <w:rPr>
                <w:rFonts w:asciiTheme="minorHAnsi" w:hAnsiTheme="minorHAnsi"/>
              </w:rPr>
            </w:pPr>
            <w:r>
              <w:rPr>
                <w:rFonts w:asciiTheme="minorHAnsi" w:hAnsiTheme="minorHAnsi"/>
              </w:rPr>
              <w:t>Goed</w:t>
            </w:r>
          </w:p>
        </w:tc>
      </w:tr>
      <w:tr w:rsidR="00954DB2" w:rsidRPr="009B0319" w:rsidTr="00954DB2">
        <w:trPr>
          <w:trHeight w:val="720"/>
        </w:trPr>
        <w:tc>
          <w:tcPr>
            <w:tcW w:w="6277" w:type="dxa"/>
            <w:shd w:val="clear" w:color="auto" w:fill="auto"/>
          </w:tcPr>
          <w:p w:rsidR="00954DB2" w:rsidRPr="00954DB2" w:rsidRDefault="008D26DF" w:rsidP="00954DB2">
            <w:pPr>
              <w:rPr>
                <w:rFonts w:asciiTheme="majorHAnsi" w:hAnsiTheme="majorHAnsi" w:cstheme="majorHAnsi"/>
              </w:rPr>
            </w:pPr>
            <w:r>
              <w:rPr>
                <w:rFonts w:asciiTheme="majorHAnsi" w:hAnsiTheme="majorHAnsi" w:cstheme="majorHAnsi"/>
              </w:rPr>
              <w:t>V</w:t>
            </w:r>
            <w:r w:rsidR="00954DB2" w:rsidRPr="00954DB2">
              <w:rPr>
                <w:rFonts w:asciiTheme="majorHAnsi" w:hAnsiTheme="majorHAnsi" w:cstheme="majorHAnsi"/>
              </w:rPr>
              <w:t xml:space="preserve">erwijderd een </w:t>
            </w:r>
            <w:r w:rsidR="00954DB2" w:rsidRPr="008D26DF">
              <w:rPr>
                <w:rFonts w:asciiTheme="majorHAnsi" w:hAnsiTheme="majorHAnsi" w:cstheme="majorHAnsi"/>
                <w:b/>
              </w:rPr>
              <w:t>artikel</w:t>
            </w:r>
            <w:r w:rsidR="00954DB2" w:rsidRPr="00954DB2">
              <w:rPr>
                <w:rFonts w:asciiTheme="majorHAnsi" w:hAnsiTheme="majorHAnsi" w:cstheme="majorHAnsi"/>
              </w:rPr>
              <w:t>.</w:t>
            </w:r>
          </w:p>
        </w:tc>
        <w:tc>
          <w:tcPr>
            <w:tcW w:w="7380" w:type="dxa"/>
          </w:tcPr>
          <w:p w:rsidR="00954DB2" w:rsidRDefault="00954DB2" w:rsidP="00954DB2">
            <w:pPr>
              <w:rPr>
                <w:rFonts w:asciiTheme="minorHAnsi" w:hAnsiTheme="minorHAnsi"/>
              </w:rPr>
            </w:pPr>
          </w:p>
          <w:p w:rsidR="002971BC" w:rsidRPr="009B0319" w:rsidRDefault="002971BC" w:rsidP="00954DB2">
            <w:pPr>
              <w:rPr>
                <w:rFonts w:asciiTheme="minorHAnsi" w:hAnsiTheme="minorHAnsi"/>
              </w:rPr>
            </w:pPr>
            <w:r>
              <w:rPr>
                <w:rFonts w:asciiTheme="minorHAnsi" w:hAnsiTheme="minorHAnsi"/>
              </w:rPr>
              <w:t>Goed</w:t>
            </w:r>
          </w:p>
        </w:tc>
      </w:tr>
      <w:tr w:rsidR="00954DB2" w:rsidRPr="009B0319" w:rsidTr="00954DB2">
        <w:trPr>
          <w:trHeight w:val="720"/>
        </w:trPr>
        <w:tc>
          <w:tcPr>
            <w:tcW w:w="6277" w:type="dxa"/>
            <w:shd w:val="clear" w:color="auto" w:fill="auto"/>
          </w:tcPr>
          <w:p w:rsidR="00954DB2" w:rsidRPr="00954DB2" w:rsidRDefault="008D26DF" w:rsidP="00954DB2">
            <w:pPr>
              <w:rPr>
                <w:rFonts w:asciiTheme="majorHAnsi" w:hAnsiTheme="majorHAnsi" w:cstheme="majorHAnsi"/>
              </w:rPr>
            </w:pPr>
            <w:r>
              <w:rPr>
                <w:rFonts w:asciiTheme="majorHAnsi" w:hAnsiTheme="majorHAnsi" w:cstheme="majorHAnsi"/>
              </w:rPr>
              <w:t>V</w:t>
            </w:r>
            <w:r w:rsidR="00954DB2" w:rsidRPr="00954DB2">
              <w:rPr>
                <w:rFonts w:asciiTheme="majorHAnsi" w:hAnsiTheme="majorHAnsi" w:cstheme="majorHAnsi"/>
              </w:rPr>
              <w:t xml:space="preserve">erwijderd een </w:t>
            </w:r>
            <w:r w:rsidR="00954DB2" w:rsidRPr="008D26DF">
              <w:rPr>
                <w:rFonts w:asciiTheme="majorHAnsi" w:hAnsiTheme="majorHAnsi" w:cstheme="majorHAnsi"/>
                <w:b/>
              </w:rPr>
              <w:t>klant</w:t>
            </w:r>
            <w:r w:rsidR="00954DB2" w:rsidRPr="00954DB2">
              <w:rPr>
                <w:rFonts w:asciiTheme="majorHAnsi" w:hAnsiTheme="majorHAnsi" w:cstheme="majorHAnsi"/>
              </w:rPr>
              <w:t>.</w:t>
            </w:r>
          </w:p>
        </w:tc>
        <w:tc>
          <w:tcPr>
            <w:tcW w:w="7380" w:type="dxa"/>
          </w:tcPr>
          <w:p w:rsidR="00954DB2" w:rsidRDefault="00954DB2" w:rsidP="00954DB2">
            <w:pPr>
              <w:rPr>
                <w:rFonts w:asciiTheme="minorHAnsi" w:hAnsiTheme="minorHAnsi"/>
              </w:rPr>
            </w:pPr>
          </w:p>
          <w:p w:rsidR="002971BC" w:rsidRPr="009B0319" w:rsidRDefault="002971BC" w:rsidP="00954DB2">
            <w:pPr>
              <w:rPr>
                <w:rFonts w:asciiTheme="minorHAnsi" w:hAnsiTheme="minorHAnsi"/>
              </w:rPr>
            </w:pPr>
            <w:r>
              <w:rPr>
                <w:rFonts w:asciiTheme="minorHAnsi" w:hAnsiTheme="minorHAnsi"/>
              </w:rPr>
              <w:t>Goed</w:t>
            </w:r>
          </w:p>
        </w:tc>
      </w:tr>
      <w:tr w:rsidR="00954DB2" w:rsidRPr="009B0319" w:rsidTr="00954DB2">
        <w:trPr>
          <w:trHeight w:val="720"/>
        </w:trPr>
        <w:tc>
          <w:tcPr>
            <w:tcW w:w="6277" w:type="dxa"/>
            <w:shd w:val="clear" w:color="auto" w:fill="auto"/>
          </w:tcPr>
          <w:p w:rsidR="00954DB2" w:rsidRPr="008D26DF" w:rsidRDefault="008D26DF" w:rsidP="00954DB2">
            <w:pPr>
              <w:pStyle w:val="Plattetekst"/>
              <w:rPr>
                <w:rFonts w:asciiTheme="majorHAnsi" w:hAnsiTheme="majorHAnsi" w:cstheme="majorHAnsi"/>
                <w:b/>
              </w:rPr>
            </w:pPr>
            <w:r>
              <w:rPr>
                <w:rFonts w:asciiTheme="majorHAnsi" w:hAnsiTheme="majorHAnsi" w:cstheme="majorHAnsi"/>
                <w:b/>
              </w:rPr>
              <w:t>Functionaliteiten a</w:t>
            </w:r>
            <w:r w:rsidRPr="008D26DF">
              <w:rPr>
                <w:rFonts w:asciiTheme="majorHAnsi" w:hAnsiTheme="majorHAnsi" w:cstheme="majorHAnsi"/>
                <w:b/>
              </w:rPr>
              <w:t>ls Gebruiker</w:t>
            </w:r>
          </w:p>
        </w:tc>
        <w:tc>
          <w:tcPr>
            <w:tcW w:w="7380" w:type="dxa"/>
          </w:tcPr>
          <w:p w:rsidR="008D26DF" w:rsidRPr="008D26DF" w:rsidRDefault="008D26DF" w:rsidP="00954DB2">
            <w:pPr>
              <w:rPr>
                <w:rFonts w:asciiTheme="minorHAnsi" w:hAnsiTheme="minorHAnsi"/>
                <w:b/>
              </w:rPr>
            </w:pPr>
            <w:r w:rsidRPr="009B0319">
              <w:rPr>
                <w:rFonts w:asciiTheme="minorHAnsi" w:hAnsiTheme="minorHAnsi"/>
                <w:b/>
              </w:rPr>
              <w:t>Resultaat</w:t>
            </w:r>
          </w:p>
        </w:tc>
      </w:tr>
      <w:tr w:rsidR="00954DB2" w:rsidRPr="009B0319" w:rsidTr="00954DB2">
        <w:trPr>
          <w:trHeight w:val="720"/>
        </w:trPr>
        <w:tc>
          <w:tcPr>
            <w:tcW w:w="6277" w:type="dxa"/>
            <w:shd w:val="clear" w:color="auto" w:fill="auto"/>
          </w:tcPr>
          <w:p w:rsidR="00954DB2" w:rsidRPr="00954DB2" w:rsidRDefault="005B2634" w:rsidP="00954DB2">
            <w:pPr>
              <w:pStyle w:val="Plattetekst"/>
              <w:rPr>
                <w:rFonts w:asciiTheme="majorHAnsi" w:hAnsiTheme="majorHAnsi" w:cstheme="majorHAnsi"/>
              </w:rPr>
            </w:pPr>
            <w:r>
              <w:rPr>
                <w:rFonts w:asciiTheme="majorHAnsi" w:hAnsiTheme="majorHAnsi" w:cstheme="majorHAnsi"/>
              </w:rPr>
              <w:t>M</w:t>
            </w:r>
            <w:r w:rsidR="00954DB2" w:rsidRPr="00954DB2">
              <w:rPr>
                <w:rFonts w:asciiTheme="majorHAnsi" w:hAnsiTheme="majorHAnsi" w:cstheme="majorHAnsi"/>
              </w:rPr>
              <w:t xml:space="preserve">aakt een </w:t>
            </w:r>
            <w:r w:rsidR="00954DB2" w:rsidRPr="008D26DF">
              <w:rPr>
                <w:rFonts w:asciiTheme="majorHAnsi" w:hAnsiTheme="majorHAnsi" w:cstheme="majorHAnsi"/>
                <w:b/>
              </w:rPr>
              <w:t>artikel</w:t>
            </w:r>
            <w:r w:rsidR="00954DB2" w:rsidRPr="00954DB2">
              <w:rPr>
                <w:rFonts w:asciiTheme="majorHAnsi" w:hAnsiTheme="majorHAnsi" w:cstheme="majorHAnsi"/>
              </w:rPr>
              <w:t xml:space="preserve"> aan.</w:t>
            </w:r>
          </w:p>
        </w:tc>
        <w:tc>
          <w:tcPr>
            <w:tcW w:w="7380" w:type="dxa"/>
          </w:tcPr>
          <w:p w:rsidR="00954DB2" w:rsidRDefault="00954DB2" w:rsidP="00954DB2">
            <w:pPr>
              <w:rPr>
                <w:rFonts w:asciiTheme="minorHAnsi" w:hAnsiTheme="minorHAnsi"/>
              </w:rPr>
            </w:pPr>
          </w:p>
          <w:p w:rsidR="002971BC" w:rsidRPr="009B0319" w:rsidRDefault="002971BC" w:rsidP="00954DB2">
            <w:pPr>
              <w:rPr>
                <w:rFonts w:asciiTheme="minorHAnsi" w:hAnsiTheme="minorHAnsi"/>
              </w:rPr>
            </w:pPr>
            <w:r>
              <w:rPr>
                <w:rFonts w:asciiTheme="minorHAnsi" w:hAnsiTheme="minorHAnsi"/>
              </w:rPr>
              <w:t>Goed</w:t>
            </w:r>
          </w:p>
        </w:tc>
      </w:tr>
      <w:tr w:rsidR="00954DB2" w:rsidRPr="009B0319" w:rsidTr="00954DB2">
        <w:trPr>
          <w:trHeight w:val="720"/>
        </w:trPr>
        <w:tc>
          <w:tcPr>
            <w:tcW w:w="6277" w:type="dxa"/>
            <w:shd w:val="clear" w:color="auto" w:fill="auto"/>
          </w:tcPr>
          <w:p w:rsidR="00954DB2" w:rsidRPr="00954DB2" w:rsidRDefault="008D26DF" w:rsidP="00954DB2">
            <w:pPr>
              <w:pStyle w:val="Plattetekst"/>
              <w:rPr>
                <w:rFonts w:asciiTheme="majorHAnsi" w:hAnsiTheme="majorHAnsi" w:cstheme="majorHAnsi"/>
              </w:rPr>
            </w:pPr>
            <w:r>
              <w:rPr>
                <w:rFonts w:asciiTheme="majorHAnsi" w:hAnsiTheme="majorHAnsi" w:cstheme="majorHAnsi"/>
              </w:rPr>
              <w:t>M</w:t>
            </w:r>
            <w:r w:rsidR="00954DB2" w:rsidRPr="00954DB2">
              <w:rPr>
                <w:rFonts w:asciiTheme="majorHAnsi" w:hAnsiTheme="majorHAnsi" w:cstheme="majorHAnsi"/>
              </w:rPr>
              <w:t xml:space="preserve">aakt een </w:t>
            </w:r>
            <w:r w:rsidR="00954DB2" w:rsidRPr="008D26DF">
              <w:rPr>
                <w:rFonts w:asciiTheme="majorHAnsi" w:hAnsiTheme="majorHAnsi" w:cstheme="majorHAnsi"/>
                <w:b/>
              </w:rPr>
              <w:t>klant</w:t>
            </w:r>
            <w:r w:rsidR="00954DB2" w:rsidRPr="00954DB2">
              <w:rPr>
                <w:rFonts w:asciiTheme="majorHAnsi" w:hAnsiTheme="majorHAnsi" w:cstheme="majorHAnsi"/>
              </w:rPr>
              <w:t xml:space="preserve"> aan.</w:t>
            </w:r>
          </w:p>
        </w:tc>
        <w:tc>
          <w:tcPr>
            <w:tcW w:w="7380" w:type="dxa"/>
          </w:tcPr>
          <w:p w:rsidR="00954DB2" w:rsidRDefault="00954DB2" w:rsidP="00954DB2">
            <w:pPr>
              <w:rPr>
                <w:rFonts w:asciiTheme="minorHAnsi" w:hAnsiTheme="minorHAnsi"/>
              </w:rPr>
            </w:pPr>
          </w:p>
          <w:p w:rsidR="002971BC" w:rsidRPr="009B0319" w:rsidRDefault="002971BC" w:rsidP="00954DB2">
            <w:pPr>
              <w:rPr>
                <w:rFonts w:asciiTheme="minorHAnsi" w:hAnsiTheme="minorHAnsi"/>
              </w:rPr>
            </w:pPr>
            <w:r>
              <w:rPr>
                <w:rFonts w:asciiTheme="minorHAnsi" w:hAnsiTheme="minorHAnsi"/>
              </w:rPr>
              <w:t>Goed</w:t>
            </w:r>
          </w:p>
        </w:tc>
      </w:tr>
      <w:tr w:rsidR="00954DB2" w:rsidRPr="009B0319" w:rsidTr="00954DB2">
        <w:trPr>
          <w:trHeight w:val="720"/>
        </w:trPr>
        <w:tc>
          <w:tcPr>
            <w:tcW w:w="6277" w:type="dxa"/>
            <w:shd w:val="clear" w:color="auto" w:fill="auto"/>
          </w:tcPr>
          <w:p w:rsidR="00954DB2" w:rsidRPr="00954DB2" w:rsidRDefault="008D26DF" w:rsidP="00954DB2">
            <w:pPr>
              <w:pStyle w:val="Plattetekst"/>
              <w:rPr>
                <w:rFonts w:asciiTheme="majorHAnsi" w:hAnsiTheme="majorHAnsi" w:cstheme="majorHAnsi"/>
              </w:rPr>
            </w:pPr>
            <w:r>
              <w:rPr>
                <w:rFonts w:asciiTheme="majorHAnsi" w:hAnsiTheme="majorHAnsi" w:cstheme="majorHAnsi"/>
              </w:rPr>
              <w:t>B</w:t>
            </w:r>
            <w:r w:rsidR="00954DB2" w:rsidRPr="00954DB2">
              <w:rPr>
                <w:rFonts w:asciiTheme="majorHAnsi" w:hAnsiTheme="majorHAnsi" w:cstheme="majorHAnsi"/>
              </w:rPr>
              <w:t xml:space="preserve">ewerkt een </w:t>
            </w:r>
            <w:r w:rsidR="00954DB2" w:rsidRPr="008D26DF">
              <w:rPr>
                <w:rFonts w:asciiTheme="majorHAnsi" w:hAnsiTheme="majorHAnsi" w:cstheme="majorHAnsi"/>
                <w:b/>
              </w:rPr>
              <w:t>artikel</w:t>
            </w:r>
            <w:r w:rsidR="00954DB2" w:rsidRPr="00954DB2">
              <w:rPr>
                <w:rFonts w:asciiTheme="majorHAnsi" w:hAnsiTheme="majorHAnsi" w:cstheme="majorHAnsi"/>
              </w:rPr>
              <w:t>.</w:t>
            </w:r>
          </w:p>
        </w:tc>
        <w:tc>
          <w:tcPr>
            <w:tcW w:w="7380" w:type="dxa"/>
          </w:tcPr>
          <w:p w:rsidR="00954DB2" w:rsidRDefault="00954DB2" w:rsidP="00954DB2">
            <w:pPr>
              <w:rPr>
                <w:rFonts w:asciiTheme="minorHAnsi" w:hAnsiTheme="minorHAnsi"/>
              </w:rPr>
            </w:pPr>
          </w:p>
          <w:p w:rsidR="002971BC" w:rsidRPr="009B0319" w:rsidRDefault="002971BC" w:rsidP="00954DB2">
            <w:pPr>
              <w:rPr>
                <w:rFonts w:asciiTheme="minorHAnsi" w:hAnsiTheme="minorHAnsi"/>
              </w:rPr>
            </w:pPr>
            <w:r>
              <w:rPr>
                <w:rFonts w:asciiTheme="minorHAnsi" w:hAnsiTheme="minorHAnsi"/>
              </w:rPr>
              <w:t>Goed</w:t>
            </w:r>
          </w:p>
        </w:tc>
      </w:tr>
      <w:tr w:rsidR="00954DB2" w:rsidRPr="009B0319" w:rsidTr="00954DB2">
        <w:trPr>
          <w:trHeight w:val="720"/>
        </w:trPr>
        <w:tc>
          <w:tcPr>
            <w:tcW w:w="6277" w:type="dxa"/>
            <w:shd w:val="clear" w:color="auto" w:fill="auto"/>
          </w:tcPr>
          <w:p w:rsidR="00954DB2" w:rsidRPr="00954DB2" w:rsidRDefault="008D26DF" w:rsidP="00954DB2">
            <w:pPr>
              <w:rPr>
                <w:rFonts w:asciiTheme="majorHAnsi" w:hAnsiTheme="majorHAnsi" w:cstheme="majorHAnsi"/>
              </w:rPr>
            </w:pPr>
            <w:r>
              <w:rPr>
                <w:rFonts w:asciiTheme="majorHAnsi" w:hAnsiTheme="majorHAnsi" w:cstheme="majorHAnsi"/>
              </w:rPr>
              <w:t>B</w:t>
            </w:r>
            <w:r w:rsidR="00954DB2" w:rsidRPr="00954DB2">
              <w:rPr>
                <w:rFonts w:asciiTheme="majorHAnsi" w:hAnsiTheme="majorHAnsi" w:cstheme="majorHAnsi"/>
              </w:rPr>
              <w:t xml:space="preserve">ewerkt een </w:t>
            </w:r>
            <w:r w:rsidR="00954DB2" w:rsidRPr="008D26DF">
              <w:rPr>
                <w:rFonts w:asciiTheme="majorHAnsi" w:hAnsiTheme="majorHAnsi" w:cstheme="majorHAnsi"/>
                <w:b/>
              </w:rPr>
              <w:t>klant</w:t>
            </w:r>
            <w:r w:rsidR="00954DB2" w:rsidRPr="00954DB2">
              <w:rPr>
                <w:rFonts w:asciiTheme="majorHAnsi" w:hAnsiTheme="majorHAnsi" w:cstheme="majorHAnsi"/>
              </w:rPr>
              <w:t>.</w:t>
            </w:r>
          </w:p>
        </w:tc>
        <w:tc>
          <w:tcPr>
            <w:tcW w:w="7380" w:type="dxa"/>
          </w:tcPr>
          <w:p w:rsidR="00954DB2" w:rsidRDefault="00954DB2" w:rsidP="00954DB2">
            <w:pPr>
              <w:rPr>
                <w:rFonts w:asciiTheme="minorHAnsi" w:hAnsiTheme="minorHAnsi"/>
              </w:rPr>
            </w:pPr>
          </w:p>
          <w:p w:rsidR="002971BC" w:rsidRPr="009B0319" w:rsidRDefault="002971BC" w:rsidP="00954DB2">
            <w:pPr>
              <w:rPr>
                <w:rFonts w:asciiTheme="minorHAnsi" w:hAnsiTheme="minorHAnsi"/>
              </w:rPr>
            </w:pPr>
            <w:r>
              <w:rPr>
                <w:rFonts w:asciiTheme="minorHAnsi" w:hAnsiTheme="minorHAnsi"/>
              </w:rPr>
              <w:t>Goed</w:t>
            </w:r>
          </w:p>
        </w:tc>
      </w:tr>
    </w:tbl>
    <w:p w:rsidR="00630B9E" w:rsidRDefault="00630B9E">
      <w:r>
        <w:rPr>
          <w:i/>
          <w:iCs/>
        </w:rPr>
        <w:br w:type="page"/>
      </w:r>
    </w:p>
    <w:tbl>
      <w:tblPr>
        <w:tblStyle w:val="Tabelraster"/>
        <w:tblpPr w:leftFromText="141" w:rightFromText="141" w:vertAnchor="text" w:horzAnchor="margin" w:tblpY="729"/>
        <w:tblW w:w="13738" w:type="dxa"/>
        <w:tblLook w:val="04A0" w:firstRow="1" w:lastRow="0" w:firstColumn="1" w:lastColumn="0" w:noHBand="0" w:noVBand="1"/>
      </w:tblPr>
      <w:tblGrid>
        <w:gridCol w:w="13738"/>
      </w:tblGrid>
      <w:tr w:rsidR="008D26DF" w:rsidRPr="009B0319" w:rsidTr="008D26DF">
        <w:trPr>
          <w:trHeight w:val="945"/>
        </w:trPr>
        <w:tc>
          <w:tcPr>
            <w:tcW w:w="13738" w:type="dxa"/>
          </w:tcPr>
          <w:p w:rsidR="008D26DF" w:rsidRPr="009B0319" w:rsidRDefault="008D26DF" w:rsidP="008D26DF">
            <w:pPr>
              <w:pStyle w:val="Bijschrift"/>
              <w:rPr>
                <w:rFonts w:asciiTheme="minorHAnsi" w:hAnsiTheme="minorHAnsi"/>
              </w:rPr>
            </w:pPr>
            <w:r w:rsidRPr="009B0319">
              <w:rPr>
                <w:rFonts w:asciiTheme="minorHAnsi" w:hAnsiTheme="minorHAnsi"/>
              </w:rPr>
              <w:t>Opmerkingen:</w:t>
            </w:r>
          </w:p>
        </w:tc>
      </w:tr>
      <w:tr w:rsidR="008D26DF" w:rsidRPr="009B0319" w:rsidTr="008D26DF">
        <w:trPr>
          <w:trHeight w:val="4665"/>
        </w:trPr>
        <w:tc>
          <w:tcPr>
            <w:tcW w:w="13738" w:type="dxa"/>
          </w:tcPr>
          <w:p w:rsidR="008D26DF" w:rsidRDefault="002971BC" w:rsidP="008D26DF">
            <w:pPr>
              <w:pStyle w:val="Plattetekst"/>
              <w:rPr>
                <w:rFonts w:asciiTheme="minorHAnsi" w:hAnsiTheme="minorHAnsi"/>
              </w:rPr>
            </w:pPr>
            <w:r>
              <w:rPr>
                <w:rFonts w:asciiTheme="minorHAnsi" w:hAnsiTheme="minorHAnsi"/>
              </w:rPr>
              <w:t>Beste Max,</w:t>
            </w:r>
          </w:p>
          <w:p w:rsidR="002971BC" w:rsidRDefault="002971BC" w:rsidP="008D26DF">
            <w:pPr>
              <w:pStyle w:val="Plattetekst"/>
              <w:rPr>
                <w:rFonts w:asciiTheme="minorHAnsi" w:hAnsiTheme="minorHAnsi"/>
              </w:rPr>
            </w:pPr>
            <w:r>
              <w:rPr>
                <w:rFonts w:asciiTheme="minorHAnsi" w:hAnsiTheme="minorHAnsi"/>
              </w:rPr>
              <w:t>Ik heb de test gedaan en ben tevreden. Ik heb geen andere feedback dan datgene wat je gisteren zelf ook al aangegeven hebt.</w:t>
            </w:r>
          </w:p>
          <w:p w:rsidR="002971BC" w:rsidRPr="009B0319" w:rsidRDefault="002971BC" w:rsidP="008D26DF">
            <w:pPr>
              <w:pStyle w:val="Plattetekst"/>
              <w:rPr>
                <w:rFonts w:asciiTheme="minorHAnsi" w:hAnsiTheme="minorHAnsi"/>
              </w:rPr>
            </w:pPr>
            <w:proofErr w:type="spellStart"/>
            <w:r>
              <w:rPr>
                <w:rFonts w:asciiTheme="minorHAnsi" w:hAnsiTheme="minorHAnsi"/>
              </w:rPr>
              <w:t>Grtjs</w:t>
            </w:r>
            <w:proofErr w:type="spellEnd"/>
            <w:r>
              <w:rPr>
                <w:rFonts w:asciiTheme="minorHAnsi" w:hAnsiTheme="minorHAnsi"/>
              </w:rPr>
              <w:t xml:space="preserve"> Marieke</w:t>
            </w:r>
          </w:p>
          <w:p w:rsidR="008D26DF" w:rsidRPr="009B0319" w:rsidRDefault="008D26DF" w:rsidP="008D26DF">
            <w:pPr>
              <w:pStyle w:val="Plattetekst"/>
              <w:rPr>
                <w:rFonts w:asciiTheme="minorHAnsi" w:hAnsiTheme="minorHAnsi"/>
              </w:rPr>
            </w:pPr>
            <w:r w:rsidRPr="009B0319">
              <w:rPr>
                <w:rFonts w:asciiTheme="minorHAnsi" w:hAnsiTheme="minorHAnsi"/>
              </w:rPr>
              <w:t>_________________________________________________________________________________________________________________</w:t>
            </w:r>
          </w:p>
          <w:p w:rsidR="008D26DF" w:rsidRPr="009B0319" w:rsidRDefault="008D26DF" w:rsidP="008D26DF">
            <w:pPr>
              <w:pStyle w:val="Plattetekst"/>
              <w:rPr>
                <w:rFonts w:asciiTheme="minorHAnsi" w:hAnsiTheme="minorHAnsi"/>
              </w:rPr>
            </w:pPr>
            <w:r w:rsidRPr="009B0319">
              <w:rPr>
                <w:rFonts w:asciiTheme="minorHAnsi" w:hAnsiTheme="minorHAnsi"/>
              </w:rPr>
              <w:t>_________________________________________________________________________________________________________________</w:t>
            </w:r>
          </w:p>
          <w:p w:rsidR="008D26DF" w:rsidRPr="009B0319" w:rsidRDefault="008D26DF" w:rsidP="008D26DF">
            <w:pPr>
              <w:pStyle w:val="Plattetekst"/>
              <w:rPr>
                <w:rFonts w:asciiTheme="minorHAnsi" w:hAnsiTheme="minorHAnsi"/>
              </w:rPr>
            </w:pPr>
            <w:r w:rsidRPr="009B0319">
              <w:rPr>
                <w:rFonts w:asciiTheme="minorHAnsi" w:hAnsiTheme="minorHAnsi"/>
              </w:rPr>
              <w:t>_________________________________________________________________________________________________________________</w:t>
            </w:r>
          </w:p>
          <w:p w:rsidR="008D26DF" w:rsidRPr="009B0319" w:rsidRDefault="008D26DF" w:rsidP="008D26DF">
            <w:pPr>
              <w:pStyle w:val="Plattetekst"/>
              <w:rPr>
                <w:rFonts w:asciiTheme="minorHAnsi" w:hAnsiTheme="minorHAnsi"/>
              </w:rPr>
            </w:pPr>
            <w:r w:rsidRPr="009B0319">
              <w:rPr>
                <w:rFonts w:asciiTheme="minorHAnsi" w:hAnsiTheme="minorHAnsi"/>
              </w:rPr>
              <w:t>_________________________________________________________________________________________________________________</w:t>
            </w:r>
          </w:p>
          <w:p w:rsidR="008D26DF" w:rsidRPr="009B0319" w:rsidRDefault="008D26DF" w:rsidP="008D26DF">
            <w:pPr>
              <w:pStyle w:val="Plattetekst"/>
              <w:rPr>
                <w:rFonts w:asciiTheme="minorHAnsi" w:hAnsiTheme="minorHAnsi"/>
              </w:rPr>
            </w:pPr>
            <w:r w:rsidRPr="009B0319">
              <w:rPr>
                <w:rFonts w:asciiTheme="minorHAnsi" w:hAnsiTheme="minorHAnsi"/>
              </w:rPr>
              <w:t>_________________________________________________________________________________________________________________</w:t>
            </w:r>
          </w:p>
          <w:p w:rsidR="008D26DF" w:rsidRPr="009B0319" w:rsidRDefault="008D26DF" w:rsidP="008D26DF">
            <w:pPr>
              <w:pStyle w:val="Plattetekst"/>
              <w:rPr>
                <w:rFonts w:asciiTheme="minorHAnsi" w:hAnsiTheme="minorHAnsi"/>
              </w:rPr>
            </w:pPr>
            <w:r w:rsidRPr="009B0319">
              <w:rPr>
                <w:rFonts w:asciiTheme="minorHAnsi" w:hAnsiTheme="minorHAnsi"/>
              </w:rPr>
              <w:t>_________________________________________________________________________________________________________________</w:t>
            </w:r>
          </w:p>
          <w:p w:rsidR="008D26DF" w:rsidRPr="009B0319" w:rsidRDefault="008D26DF" w:rsidP="008D26DF">
            <w:pPr>
              <w:pStyle w:val="Plattetekst"/>
              <w:rPr>
                <w:rFonts w:asciiTheme="minorHAnsi" w:hAnsiTheme="minorHAnsi"/>
              </w:rPr>
            </w:pPr>
            <w:r w:rsidRPr="009B0319">
              <w:rPr>
                <w:rFonts w:asciiTheme="minorHAnsi" w:hAnsiTheme="minorHAnsi"/>
              </w:rPr>
              <w:t>_________________________________________________________________________________________________________________</w:t>
            </w:r>
          </w:p>
          <w:p w:rsidR="008D26DF" w:rsidRPr="009B0319" w:rsidRDefault="008D26DF" w:rsidP="008D26DF">
            <w:pPr>
              <w:pStyle w:val="Plattetekst"/>
              <w:rPr>
                <w:rFonts w:asciiTheme="minorHAnsi" w:hAnsiTheme="minorHAnsi"/>
              </w:rPr>
            </w:pPr>
            <w:r w:rsidRPr="009B0319">
              <w:rPr>
                <w:rFonts w:asciiTheme="minorHAnsi" w:hAnsiTheme="minorHAnsi"/>
              </w:rPr>
              <w:t>_________________________________________________________________________________________________________________</w:t>
            </w:r>
          </w:p>
          <w:p w:rsidR="008D26DF" w:rsidRPr="009B0319" w:rsidRDefault="008D26DF" w:rsidP="008D26DF">
            <w:pPr>
              <w:pStyle w:val="Plattetekst"/>
              <w:rPr>
                <w:rFonts w:asciiTheme="minorHAnsi" w:hAnsiTheme="minorHAnsi"/>
              </w:rPr>
            </w:pPr>
          </w:p>
        </w:tc>
      </w:tr>
    </w:tbl>
    <w:p w:rsidR="00831D34" w:rsidRPr="009B0319" w:rsidRDefault="00831D34" w:rsidP="00831D34">
      <w:pPr>
        <w:pStyle w:val="Plattetekst"/>
        <w:rPr>
          <w:rFonts w:asciiTheme="minorHAnsi" w:hAnsiTheme="minorHAnsi"/>
        </w:rPr>
      </w:pPr>
    </w:p>
    <w:p w:rsidR="00E3685A" w:rsidRPr="009B0319" w:rsidRDefault="00E3685A" w:rsidP="000F54E9">
      <w:pPr>
        <w:pStyle w:val="Kop1"/>
        <w:pageBreakBefore/>
        <w:widowControl/>
        <w:numPr>
          <w:ilvl w:val="0"/>
          <w:numId w:val="0"/>
        </w:numPr>
        <w:suppressAutoHyphens w:val="0"/>
        <w:spacing w:line="276" w:lineRule="auto"/>
        <w:rPr>
          <w:rFonts w:asciiTheme="minorHAnsi" w:hAnsiTheme="minorHAnsi"/>
        </w:rPr>
        <w:sectPr w:rsidR="00E3685A" w:rsidRPr="009B0319" w:rsidSect="00D03EA7">
          <w:pgSz w:w="16838" w:h="11906" w:orient="landscape"/>
          <w:pgMar w:top="1418" w:right="2835" w:bottom="1418" w:left="1418" w:header="113" w:footer="709" w:gutter="0"/>
          <w:cols w:space="708"/>
          <w:titlePg/>
          <w:docGrid w:linePitch="360" w:charSpace="-6554"/>
        </w:sectPr>
      </w:pPr>
    </w:p>
    <w:p w:rsidR="00FC14A1" w:rsidRPr="009B0319" w:rsidRDefault="0039298E" w:rsidP="000F54E9">
      <w:pPr>
        <w:pStyle w:val="Kop1"/>
        <w:pageBreakBefore/>
        <w:widowControl/>
        <w:numPr>
          <w:ilvl w:val="0"/>
          <w:numId w:val="0"/>
        </w:numPr>
        <w:suppressAutoHyphens w:val="0"/>
        <w:spacing w:line="276" w:lineRule="auto"/>
        <w:rPr>
          <w:rFonts w:asciiTheme="minorHAnsi" w:hAnsiTheme="minorHAnsi"/>
        </w:rPr>
      </w:pPr>
      <w:r w:rsidRPr="009B0319">
        <w:rPr>
          <w:rFonts w:asciiTheme="minorHAnsi" w:hAnsiTheme="minorHAnsi"/>
        </w:rPr>
        <w:t>5.</w:t>
      </w:r>
      <w:r w:rsidR="00FC14A1" w:rsidRPr="009B0319">
        <w:rPr>
          <w:rFonts w:asciiTheme="minorHAnsi" w:hAnsiTheme="minorHAnsi"/>
        </w:rPr>
        <w:t xml:space="preserve"> Accordering</w:t>
      </w:r>
    </w:p>
    <w:p w:rsidR="00FC14A1" w:rsidRPr="009B0319" w:rsidRDefault="00FC14A1" w:rsidP="00FC14A1">
      <w:pPr>
        <w:rPr>
          <w:rFonts w:asciiTheme="minorHAnsi" w:hAnsiTheme="minorHAnsi"/>
        </w:rPr>
      </w:pPr>
    </w:p>
    <w:p w:rsidR="00FC14A1" w:rsidRPr="009B0319" w:rsidRDefault="00FC14A1" w:rsidP="00FC14A1">
      <w:pPr>
        <w:rPr>
          <w:rFonts w:asciiTheme="minorHAnsi" w:hAnsiTheme="minorHAnsi"/>
        </w:rPr>
      </w:pPr>
      <w:r w:rsidRPr="009B0319">
        <w:rPr>
          <w:rFonts w:asciiTheme="minorHAnsi" w:hAnsiTheme="minorHAnsi"/>
        </w:rPr>
        <w:t>Wanneer d</w:t>
      </w:r>
      <w:r w:rsidR="0039298E" w:rsidRPr="009B0319">
        <w:rPr>
          <w:rFonts w:asciiTheme="minorHAnsi" w:hAnsiTheme="minorHAnsi"/>
        </w:rPr>
        <w:t>e acceptatie test</w:t>
      </w:r>
      <w:r w:rsidR="00010E75" w:rsidRPr="009B0319">
        <w:rPr>
          <w:rFonts w:asciiTheme="minorHAnsi" w:hAnsiTheme="minorHAnsi"/>
        </w:rPr>
        <w:t xml:space="preserve"> volledig</w:t>
      </w:r>
      <w:r w:rsidR="0039298E" w:rsidRPr="009B0319">
        <w:rPr>
          <w:rFonts w:asciiTheme="minorHAnsi" w:hAnsiTheme="minorHAnsi"/>
        </w:rPr>
        <w:t xml:space="preserve"> is goedgekeurd en ondertekend is</w:t>
      </w:r>
      <w:r w:rsidR="00A407E1">
        <w:rPr>
          <w:rFonts w:asciiTheme="minorHAnsi" w:hAnsiTheme="minorHAnsi"/>
        </w:rPr>
        <w:t>, is</w:t>
      </w:r>
      <w:r w:rsidR="0039298E" w:rsidRPr="009B0319">
        <w:rPr>
          <w:rFonts w:asciiTheme="minorHAnsi" w:hAnsiTheme="minorHAnsi"/>
        </w:rPr>
        <w:t xml:space="preserve"> het project afgerond.</w:t>
      </w:r>
    </w:p>
    <w:p w:rsidR="00FC14A1" w:rsidRPr="009B0319" w:rsidRDefault="00FC14A1" w:rsidP="00FC14A1">
      <w:pPr>
        <w:ind w:firstLine="708"/>
        <w:jc w:val="both"/>
        <w:rPr>
          <w:rFonts w:asciiTheme="minorHAnsi" w:hAnsiTheme="minorHAnsi"/>
          <w:b/>
        </w:rPr>
      </w:pPr>
    </w:p>
    <w:p w:rsidR="00FC14A1" w:rsidRPr="009B0319" w:rsidRDefault="00FC14A1" w:rsidP="00FC14A1">
      <w:pPr>
        <w:ind w:firstLine="708"/>
        <w:jc w:val="both"/>
        <w:rPr>
          <w:rFonts w:asciiTheme="minorHAnsi" w:hAnsiTheme="minorHAnsi"/>
          <w:b/>
        </w:rPr>
      </w:pPr>
    </w:p>
    <w:p w:rsidR="00FC14A1" w:rsidRPr="009B0319" w:rsidRDefault="00FC14A1" w:rsidP="00010E75">
      <w:pPr>
        <w:jc w:val="both"/>
        <w:rPr>
          <w:rFonts w:asciiTheme="minorHAnsi" w:hAnsiTheme="minorHAnsi"/>
          <w:b/>
        </w:rPr>
      </w:pPr>
    </w:p>
    <w:p w:rsidR="00927C7F" w:rsidRPr="00B37B99" w:rsidRDefault="00927C7F" w:rsidP="00927C7F">
      <w:pPr>
        <w:pStyle w:val="Geenafstand"/>
      </w:pPr>
      <w:r w:rsidRPr="00B37B99">
        <w:t>Plaats:</w:t>
      </w:r>
      <w:r w:rsidRPr="00B37B99">
        <w:tab/>
      </w:r>
      <w:r w:rsidRPr="00B37B99">
        <w:tab/>
      </w:r>
      <w:r w:rsidRPr="00B37B99">
        <w:tab/>
      </w:r>
      <w:r w:rsidRPr="00B37B99">
        <w:tab/>
        <w:t xml:space="preserve">      Plaats:</w:t>
      </w:r>
      <w:r w:rsidRPr="00B37B99">
        <w:tab/>
      </w:r>
      <w:r w:rsidRPr="00B37B99">
        <w:tab/>
      </w:r>
      <w:r w:rsidRPr="00B37B99">
        <w:tab/>
      </w:r>
      <w:r w:rsidRPr="00B37B99">
        <w:tab/>
        <w:t>Plaats:</w:t>
      </w:r>
    </w:p>
    <w:p w:rsidR="00927C7F" w:rsidRPr="00B37B99" w:rsidRDefault="00927C7F" w:rsidP="00927C7F">
      <w:pPr>
        <w:pStyle w:val="Geenafstand"/>
      </w:pPr>
    </w:p>
    <w:p w:rsidR="00927C7F" w:rsidRPr="00B37B99" w:rsidRDefault="00927C7F" w:rsidP="00927C7F">
      <w:pPr>
        <w:pStyle w:val="Geenafstand"/>
      </w:pPr>
      <w:r w:rsidRPr="00B37B99">
        <w:t>Datum:</w:t>
      </w:r>
      <w:r w:rsidRPr="00B37B99">
        <w:tab/>
      </w:r>
      <w:r w:rsidRPr="00B37B99">
        <w:tab/>
      </w:r>
      <w:r w:rsidRPr="00B37B99">
        <w:tab/>
      </w:r>
      <w:r w:rsidRPr="00B37B99">
        <w:tab/>
        <w:t xml:space="preserve">      Datum:</w:t>
      </w:r>
      <w:r w:rsidRPr="00B37B99">
        <w:tab/>
      </w:r>
      <w:r w:rsidRPr="00B37B99">
        <w:tab/>
      </w:r>
      <w:r w:rsidRPr="00B37B99">
        <w:tab/>
      </w:r>
      <w:r w:rsidRPr="00B37B99">
        <w:tab/>
        <w:t>Datum:</w:t>
      </w:r>
    </w:p>
    <w:p w:rsidR="00927C7F" w:rsidRPr="00B37B99" w:rsidRDefault="00927C7F" w:rsidP="00927C7F">
      <w:pPr>
        <w:pStyle w:val="Geenafstand"/>
      </w:pPr>
    </w:p>
    <w:p w:rsidR="00927C7F" w:rsidRPr="00B37B99" w:rsidRDefault="00927C7F" w:rsidP="00927C7F">
      <w:pPr>
        <w:pStyle w:val="Geenafstand"/>
      </w:pPr>
    </w:p>
    <w:p w:rsidR="00927C7F" w:rsidRPr="00B37B99" w:rsidRDefault="00927C7F" w:rsidP="00927C7F">
      <w:pPr>
        <w:rPr>
          <w:rFonts w:asciiTheme="minorHAnsi" w:hAnsiTheme="minorHAnsi"/>
        </w:rPr>
      </w:pPr>
    </w:p>
    <w:p w:rsidR="00927C7F" w:rsidRPr="00B37B99" w:rsidRDefault="00927C7F" w:rsidP="00927C7F">
      <w:pPr>
        <w:rPr>
          <w:rFonts w:asciiTheme="minorHAnsi" w:hAnsiTheme="minorHAnsi"/>
        </w:rPr>
      </w:pPr>
      <w:r>
        <w:rPr>
          <w:rFonts w:asciiTheme="minorHAnsi" w:hAnsiTheme="minorHAnsi"/>
        </w:rPr>
        <w:t>_______________</w:t>
      </w:r>
      <w:r w:rsidRPr="00B37B99">
        <w:rPr>
          <w:rFonts w:asciiTheme="minorHAnsi" w:hAnsiTheme="minorHAnsi"/>
        </w:rPr>
        <w:t xml:space="preserve">_______     </w:t>
      </w:r>
      <w:r>
        <w:rPr>
          <w:rFonts w:asciiTheme="minorHAnsi" w:hAnsiTheme="minorHAnsi"/>
        </w:rPr>
        <w:t xml:space="preserve">_______________________        </w:t>
      </w:r>
      <w:r w:rsidRPr="00B37B99">
        <w:rPr>
          <w:rFonts w:asciiTheme="minorHAnsi" w:hAnsiTheme="minorHAnsi"/>
        </w:rPr>
        <w:t>________________________</w:t>
      </w:r>
    </w:p>
    <w:p w:rsidR="00927C7F" w:rsidRPr="00B37B99" w:rsidRDefault="00927C7F" w:rsidP="00927C7F">
      <w:pPr>
        <w:rPr>
          <w:rFonts w:asciiTheme="minorHAnsi" w:hAnsiTheme="minorHAnsi"/>
        </w:rPr>
      </w:pPr>
      <w:r>
        <w:rPr>
          <w:rFonts w:asciiTheme="minorHAnsi" w:hAnsiTheme="minorHAnsi"/>
        </w:rPr>
        <w:t>Naam</w:t>
      </w:r>
      <w:r w:rsidR="008D26DF">
        <w:rPr>
          <w:rFonts w:asciiTheme="minorHAnsi" w:hAnsiTheme="minorHAnsi"/>
        </w:rPr>
        <w:t>:</w:t>
      </w:r>
      <w:r>
        <w:rPr>
          <w:rFonts w:asciiTheme="minorHAnsi" w:hAnsiTheme="minorHAnsi"/>
        </w:rPr>
        <w:tab/>
      </w:r>
      <w:r w:rsidR="008D26DF">
        <w:rPr>
          <w:rFonts w:asciiTheme="minorHAnsi" w:hAnsiTheme="minorHAnsi"/>
        </w:rPr>
        <w:t>Max den Ouden</w:t>
      </w:r>
      <w:r w:rsidRPr="00B37B99">
        <w:rPr>
          <w:rFonts w:asciiTheme="minorHAnsi" w:hAnsiTheme="minorHAnsi"/>
        </w:rPr>
        <w:tab/>
        <w:t xml:space="preserve"> </w:t>
      </w:r>
      <w:r>
        <w:rPr>
          <w:rFonts w:asciiTheme="minorHAnsi" w:hAnsiTheme="minorHAnsi"/>
        </w:rPr>
        <w:t>Naam</w:t>
      </w:r>
      <w:r w:rsidR="008D26DF">
        <w:rPr>
          <w:rFonts w:asciiTheme="minorHAnsi" w:hAnsiTheme="minorHAnsi"/>
        </w:rPr>
        <w:t>: Marieke Slabbekoorn</w:t>
      </w:r>
      <w:r w:rsidRPr="00B37B99">
        <w:rPr>
          <w:rFonts w:asciiTheme="minorHAnsi" w:hAnsiTheme="minorHAnsi"/>
        </w:rPr>
        <w:tab/>
      </w:r>
      <w:r w:rsidR="008D26DF">
        <w:rPr>
          <w:rFonts w:asciiTheme="minorHAnsi" w:hAnsiTheme="minorHAnsi"/>
        </w:rPr>
        <w:t xml:space="preserve">        </w:t>
      </w:r>
      <w:r>
        <w:rPr>
          <w:rFonts w:asciiTheme="minorHAnsi" w:hAnsiTheme="minorHAnsi"/>
        </w:rPr>
        <w:t>Naam</w:t>
      </w:r>
      <w:r w:rsidR="008D26DF">
        <w:rPr>
          <w:rFonts w:asciiTheme="minorHAnsi" w:hAnsiTheme="minorHAnsi"/>
        </w:rPr>
        <w:t>: Vincent Brunings</w:t>
      </w:r>
    </w:p>
    <w:p w:rsidR="00927C7F" w:rsidRPr="00B37B99" w:rsidRDefault="00927C7F" w:rsidP="00927C7F">
      <w:pPr>
        <w:rPr>
          <w:rFonts w:asciiTheme="minorHAnsi" w:hAnsiTheme="minorHAnsi"/>
          <w:b/>
          <w:sz w:val="28"/>
          <w:szCs w:val="28"/>
        </w:rPr>
      </w:pPr>
      <w:r w:rsidRPr="008D26DF">
        <w:rPr>
          <w:rFonts w:asciiTheme="minorHAnsi" w:hAnsiTheme="minorHAnsi"/>
          <w:b/>
        </w:rPr>
        <w:t>Projectleider</w:t>
      </w:r>
      <w:r w:rsidRPr="00B37B99">
        <w:rPr>
          <w:rFonts w:asciiTheme="minorHAnsi" w:hAnsiTheme="minorHAnsi"/>
        </w:rPr>
        <w:tab/>
      </w:r>
      <w:r w:rsidRPr="00B37B99">
        <w:rPr>
          <w:rFonts w:asciiTheme="minorHAnsi" w:hAnsiTheme="minorHAnsi"/>
        </w:rPr>
        <w:tab/>
      </w:r>
      <w:r w:rsidRPr="00B37B99">
        <w:rPr>
          <w:rFonts w:asciiTheme="minorHAnsi" w:hAnsiTheme="minorHAnsi"/>
        </w:rPr>
        <w:tab/>
        <w:t xml:space="preserve"> </w:t>
      </w:r>
      <w:r w:rsidRPr="008D26DF">
        <w:rPr>
          <w:rFonts w:asciiTheme="minorHAnsi" w:hAnsiTheme="minorHAnsi"/>
          <w:b/>
        </w:rPr>
        <w:t>Klant</w:t>
      </w:r>
      <w:r w:rsidRPr="00B37B99">
        <w:rPr>
          <w:rFonts w:asciiTheme="minorHAnsi" w:hAnsiTheme="minorHAnsi"/>
        </w:rPr>
        <w:tab/>
      </w:r>
      <w:r w:rsidRPr="00B37B99">
        <w:rPr>
          <w:rFonts w:asciiTheme="minorHAnsi" w:hAnsiTheme="minorHAnsi"/>
        </w:rPr>
        <w:tab/>
      </w:r>
      <w:r w:rsidRPr="00B37B99">
        <w:rPr>
          <w:rFonts w:asciiTheme="minorHAnsi" w:hAnsiTheme="minorHAnsi"/>
        </w:rPr>
        <w:tab/>
      </w:r>
      <w:r w:rsidRPr="00B37B99">
        <w:rPr>
          <w:rFonts w:asciiTheme="minorHAnsi" w:hAnsiTheme="minorHAnsi"/>
        </w:rPr>
        <w:tab/>
      </w:r>
      <w:r w:rsidR="008D26DF">
        <w:rPr>
          <w:rFonts w:asciiTheme="minorHAnsi" w:hAnsiTheme="minorHAnsi"/>
        </w:rPr>
        <w:t xml:space="preserve">        </w:t>
      </w:r>
      <w:r w:rsidRPr="008D26DF">
        <w:rPr>
          <w:rFonts w:asciiTheme="minorHAnsi" w:hAnsiTheme="minorHAnsi"/>
          <w:b/>
        </w:rPr>
        <w:t>Project Coach</w:t>
      </w:r>
    </w:p>
    <w:p w:rsidR="00FC14A1" w:rsidRPr="009B0319" w:rsidRDefault="00FC14A1" w:rsidP="00927C7F">
      <w:pPr>
        <w:pStyle w:val="Kop3"/>
        <w:numPr>
          <w:ilvl w:val="0"/>
          <w:numId w:val="0"/>
        </w:numPr>
        <w:rPr>
          <w:rFonts w:asciiTheme="minorHAnsi" w:hAnsiTheme="minorHAnsi"/>
        </w:rPr>
      </w:pPr>
    </w:p>
    <w:sectPr w:rsidR="00FC14A1" w:rsidRPr="009B0319" w:rsidSect="00E3685A">
      <w:pgSz w:w="11906" w:h="16838"/>
      <w:pgMar w:top="2835" w:right="1418" w:bottom="1418" w:left="1418" w:header="709" w:footer="709" w:gutter="0"/>
      <w:cols w:space="708"/>
      <w:titlePg/>
      <w:docGrid w:linePitch="360" w:charSpace="-6554"/>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5624" w:rsidRDefault="00DA5624">
      <w:r>
        <w:separator/>
      </w:r>
    </w:p>
  </w:endnote>
  <w:endnote w:type="continuationSeparator" w:id="0">
    <w:p w:rsidR="00DA5624" w:rsidRDefault="00DA56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font480">
    <w:altName w:val="Times New Roman"/>
    <w:charset w:val="01"/>
    <w:family w:val="auto"/>
    <w:pitch w:val="variable"/>
  </w:font>
  <w:font w:name="Courier New">
    <w:panose1 w:val="02070309020205020404"/>
    <w:charset w:val="00"/>
    <w:family w:val="modern"/>
    <w:pitch w:val="fixed"/>
    <w:sig w:usb0="E0002A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Liberation Serif">
    <w:altName w:val="Times New Roman"/>
    <w:charset w:val="00"/>
    <w:family w:val="roman"/>
    <w:pitch w:val="variable"/>
    <w:sig w:usb0="00000000" w:usb1="500078FF" w:usb2="00000021" w:usb3="00000000" w:csb0="000001BF" w:csb1="00000000"/>
  </w:font>
  <w:font w:name="Droid Sans Fallback">
    <w:altName w:val="Times New Roman"/>
    <w:charset w:val="01"/>
    <w:family w:val="auto"/>
    <w:pitch w:val="variable"/>
  </w:font>
  <w:font w:name="FreeSans">
    <w:altName w:val="Times New Roman"/>
    <w:charset w:val="01"/>
    <w:family w:val="auto"/>
    <w:pitch w:val="variable"/>
  </w:font>
  <w:font w:name="Cambria">
    <w:panose1 w:val="02040503050406030204"/>
    <w:charset w:val="00"/>
    <w:family w:val="roman"/>
    <w:pitch w:val="variable"/>
    <w:sig w:usb0="E00002FF" w:usb1="400004FF" w:usb2="00000000" w:usb3="00000000" w:csb0="0000019F" w:csb1="00000000"/>
  </w:font>
  <w:font w:name="Liberation Sans">
    <w:charset w:val="00"/>
    <w:family w:val="swiss"/>
    <w:pitch w:val="variable"/>
    <w:sig w:usb0="E0000AFF" w:usb1="500078FF" w:usb2="00000021" w:usb3="00000000" w:csb0="000001B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62E9" w:rsidRPr="006B79F3" w:rsidRDefault="00B462E9">
    <w:pPr>
      <w:pStyle w:val="Voettekst"/>
      <w:rPr>
        <w:rFonts w:asciiTheme="minorHAnsi" w:hAnsiTheme="minorHAnsi"/>
      </w:rPr>
    </w:pPr>
    <w:r>
      <w:rPr>
        <w:rFonts w:asciiTheme="minorHAnsi" w:hAnsiTheme="minorHAnsi"/>
      </w:rPr>
      <w:t xml:space="preserve">Leerofferte </w:t>
    </w:r>
    <w:r>
      <w:rPr>
        <w:rFonts w:asciiTheme="minorHAnsi" w:hAnsiTheme="minorHAnsi"/>
      </w:rPr>
      <w:tab/>
      <w:t>Versie 1.0</w:t>
    </w:r>
    <w:r w:rsidRPr="006B79F3">
      <w:rPr>
        <w:rFonts w:asciiTheme="minorHAnsi" w:hAnsiTheme="minorHAnsi"/>
      </w:rPr>
      <w:tab/>
    </w:r>
    <w:r>
      <w:rPr>
        <w:rFonts w:asciiTheme="minorHAnsi" w:hAnsiTheme="minorHAnsi"/>
      </w:rPr>
      <w:t>Innovision Solutions</w:t>
    </w:r>
    <w:r w:rsidRPr="006B79F3">
      <w:rPr>
        <w:rFonts w:asciiTheme="minorHAnsi" w:hAnsiTheme="minorHAnsi"/>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62E9" w:rsidRPr="00C11E49" w:rsidRDefault="00B462E9">
    <w:pPr>
      <w:pStyle w:val="Voettekst"/>
      <w:rPr>
        <w:rFonts w:asciiTheme="minorHAnsi" w:hAnsiTheme="minorHAnsi"/>
      </w:rPr>
    </w:pPr>
    <w:r w:rsidRPr="00C11E49">
      <w:rPr>
        <w:rFonts w:asciiTheme="minorHAnsi" w:hAnsiTheme="minorHAnsi"/>
      </w:rPr>
      <w:t>Acceptatietest</w:t>
    </w:r>
    <w:r w:rsidRPr="00C11E49">
      <w:rPr>
        <w:rFonts w:asciiTheme="minorHAnsi" w:hAnsiTheme="minorHAnsi"/>
      </w:rPr>
      <w:tab/>
    </w:r>
    <w:r>
      <w:rPr>
        <w:rFonts w:asciiTheme="minorHAnsi" w:hAnsiTheme="minorHAnsi"/>
      </w:rPr>
      <w:t>1.0</w:t>
    </w:r>
    <w:r w:rsidRPr="00C11E49">
      <w:rPr>
        <w:rFonts w:asciiTheme="minorHAnsi" w:hAnsiTheme="minorHAnsi"/>
      </w:rPr>
      <w:tab/>
      <w:t>Innovision Solutions</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5624" w:rsidRDefault="00DA5624">
      <w:r>
        <w:separator/>
      </w:r>
    </w:p>
  </w:footnote>
  <w:footnote w:type="continuationSeparator" w:id="0">
    <w:p w:rsidR="00DA5624" w:rsidRDefault="00DA56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62E9" w:rsidRDefault="00B462E9">
    <w:pPr>
      <w:pStyle w:val="Koptekst"/>
    </w:pPr>
    <w:r>
      <w:rPr>
        <w:noProof/>
        <w:lang w:eastAsia="nl-NL" w:bidi="ar-SA"/>
      </w:rPr>
      <w:drawing>
        <wp:anchor distT="0" distB="0" distL="114300" distR="114300" simplePos="0" relativeHeight="251657216" behindDoc="0" locked="0" layoutInCell="1" allowOverlap="1" wp14:anchorId="44B0642D" wp14:editId="3DFFDFF9">
          <wp:simplePos x="0" y="0"/>
          <wp:positionH relativeFrom="column">
            <wp:posOffset>-805180</wp:posOffset>
          </wp:positionH>
          <wp:positionV relativeFrom="paragraph">
            <wp:posOffset>29845</wp:posOffset>
          </wp:positionV>
          <wp:extent cx="2131695" cy="635000"/>
          <wp:effectExtent l="0" t="0" r="1905" b="0"/>
          <wp:wrapNone/>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31695" cy="635000"/>
                  </a:xfrm>
                  <a:prstGeom prst="rect">
                    <a:avLst/>
                  </a:prstGeom>
                  <a:solidFill>
                    <a:srgbClr val="FFFFFF">
                      <a:alpha val="0"/>
                    </a:srgbClr>
                  </a:solid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62E9" w:rsidRDefault="00B462E9">
    <w:pPr>
      <w:pStyle w:val="Koptekst"/>
    </w:pPr>
    <w:r>
      <w:rPr>
        <w:noProof/>
        <w:lang w:eastAsia="nl-NL" w:bidi="ar-SA"/>
      </w:rPr>
      <w:drawing>
        <wp:anchor distT="0" distB="0" distL="114300" distR="114300" simplePos="0" relativeHeight="251658240" behindDoc="0" locked="0" layoutInCell="1" allowOverlap="1" wp14:anchorId="1C403431" wp14:editId="661F0262">
          <wp:simplePos x="0" y="0"/>
          <wp:positionH relativeFrom="column">
            <wp:posOffset>-557530</wp:posOffset>
          </wp:positionH>
          <wp:positionV relativeFrom="paragraph">
            <wp:posOffset>148590</wp:posOffset>
          </wp:positionV>
          <wp:extent cx="2131695" cy="635000"/>
          <wp:effectExtent l="0" t="0" r="1905" b="0"/>
          <wp:wrapNone/>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31695" cy="635000"/>
                  </a:xfrm>
                  <a:prstGeom prst="rect">
                    <a:avLst/>
                  </a:prstGeom>
                  <a:solidFill>
                    <a:srgbClr val="FFFFFF">
                      <a:alpha val="0"/>
                    </a:srgbClr>
                  </a:solid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multilevel"/>
    <w:tmpl w:val="00000002"/>
    <w:name w:val="WW8Num1"/>
    <w:lvl w:ilvl="0">
      <w:start w:val="1"/>
      <w:numFmt w:val="none"/>
      <w:pStyle w:val="Kop1"/>
      <w:suff w:val="nothing"/>
      <w:lvlText w:val=""/>
      <w:lvlJc w:val="left"/>
      <w:pPr>
        <w:tabs>
          <w:tab w:val="num" w:pos="0"/>
        </w:tabs>
        <w:ind w:left="432" w:hanging="432"/>
      </w:pPr>
    </w:lvl>
    <w:lvl w:ilvl="1">
      <w:start w:val="1"/>
      <w:numFmt w:val="none"/>
      <w:pStyle w:val="Kop2"/>
      <w:suff w:val="nothing"/>
      <w:lvlText w:val=""/>
      <w:lvlJc w:val="left"/>
      <w:pPr>
        <w:tabs>
          <w:tab w:val="num" w:pos="0"/>
        </w:tabs>
        <w:ind w:left="576" w:hanging="576"/>
      </w:pPr>
    </w:lvl>
    <w:lvl w:ilvl="2">
      <w:start w:val="1"/>
      <w:numFmt w:val="none"/>
      <w:pStyle w:val="Kop3"/>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15:restartNumberingAfterBreak="0">
    <w:nsid w:val="00000003"/>
    <w:multiLevelType w:val="multilevel"/>
    <w:tmpl w:val="00000003"/>
    <w:name w:val="WW8Num2"/>
    <w:lvl w:ilvl="0">
      <w:start w:val="1"/>
      <w:numFmt w:val="decimal"/>
      <w:lvlText w:val="%1"/>
      <w:lvlJc w:val="left"/>
      <w:pPr>
        <w:tabs>
          <w:tab w:val="num" w:pos="0"/>
        </w:tabs>
        <w:ind w:left="480" w:hanging="480"/>
      </w:pPr>
    </w:lvl>
    <w:lvl w:ilvl="1">
      <w:start w:val="1"/>
      <w:numFmt w:val="decimal"/>
      <w:lvlText w:val="%1.%2"/>
      <w:lvlJc w:val="left"/>
      <w:pPr>
        <w:tabs>
          <w:tab w:val="num" w:pos="0"/>
        </w:tabs>
        <w:ind w:left="480" w:hanging="480"/>
      </w:pPr>
    </w:lvl>
    <w:lvl w:ilvl="2">
      <w:start w:val="1"/>
      <w:numFmt w:val="decimal"/>
      <w:lvlText w:val="%1.%2.%3"/>
      <w:lvlJc w:val="left"/>
      <w:pPr>
        <w:tabs>
          <w:tab w:val="num" w:pos="0"/>
        </w:tabs>
        <w:ind w:left="720" w:hanging="720"/>
      </w:pPr>
      <w:rPr>
        <w:b/>
      </w:r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440" w:hanging="1440"/>
      </w:pPr>
    </w:lvl>
  </w:abstractNum>
  <w:abstractNum w:abstractNumId="3" w15:restartNumberingAfterBreak="0">
    <w:nsid w:val="00000004"/>
    <w:multiLevelType w:val="multilevel"/>
    <w:tmpl w:val="00000004"/>
    <w:name w:val="WW8Num3"/>
    <w:lvl w:ilvl="0">
      <w:start w:val="1"/>
      <w:numFmt w:val="bullet"/>
      <w:lvlText w:val=""/>
      <w:lvlJc w:val="left"/>
      <w:pPr>
        <w:tabs>
          <w:tab w:val="num" w:pos="0"/>
        </w:tabs>
        <w:ind w:left="1440" w:hanging="360"/>
      </w:pPr>
      <w:rPr>
        <w:rFonts w:ascii="Symbol" w:hAnsi="Symbol" w:cs="font480"/>
      </w:rPr>
    </w:lvl>
    <w:lvl w:ilvl="1">
      <w:start w:val="1"/>
      <w:numFmt w:val="bullet"/>
      <w:lvlText w:val="o"/>
      <w:lvlJc w:val="left"/>
      <w:pPr>
        <w:tabs>
          <w:tab w:val="num" w:pos="0"/>
        </w:tabs>
        <w:ind w:left="2160" w:hanging="360"/>
      </w:pPr>
      <w:rPr>
        <w:rFonts w:ascii="Courier New" w:hAnsi="Courier New" w:cs="Times"/>
      </w:rPr>
    </w:lvl>
    <w:lvl w:ilvl="2">
      <w:start w:val="1"/>
      <w:numFmt w:val="bullet"/>
      <w:lvlText w:val=""/>
      <w:lvlJc w:val="left"/>
      <w:pPr>
        <w:tabs>
          <w:tab w:val="num" w:pos="0"/>
        </w:tabs>
        <w:ind w:left="2880" w:hanging="360"/>
      </w:pPr>
      <w:rPr>
        <w:rFonts w:ascii="Wingdings" w:hAnsi="Wingdings" w:cs="Wingdings"/>
      </w:rPr>
    </w:lvl>
    <w:lvl w:ilvl="3">
      <w:start w:val="1"/>
      <w:numFmt w:val="bullet"/>
      <w:lvlText w:val=""/>
      <w:lvlJc w:val="left"/>
      <w:pPr>
        <w:tabs>
          <w:tab w:val="num" w:pos="0"/>
        </w:tabs>
        <w:ind w:left="3600" w:hanging="360"/>
      </w:pPr>
      <w:rPr>
        <w:rFonts w:ascii="Symbol" w:hAnsi="Symbol" w:cs="Symbol"/>
      </w:rPr>
    </w:lvl>
    <w:lvl w:ilvl="4">
      <w:start w:val="1"/>
      <w:numFmt w:val="bullet"/>
      <w:lvlText w:val="o"/>
      <w:lvlJc w:val="left"/>
      <w:pPr>
        <w:tabs>
          <w:tab w:val="num" w:pos="0"/>
        </w:tabs>
        <w:ind w:left="4320" w:hanging="360"/>
      </w:pPr>
      <w:rPr>
        <w:rFonts w:ascii="Courier New" w:hAnsi="Courier New" w:cs="Times"/>
      </w:rPr>
    </w:lvl>
    <w:lvl w:ilvl="5">
      <w:start w:val="1"/>
      <w:numFmt w:val="bullet"/>
      <w:lvlText w:val=""/>
      <w:lvlJc w:val="left"/>
      <w:pPr>
        <w:tabs>
          <w:tab w:val="num" w:pos="0"/>
        </w:tabs>
        <w:ind w:left="5040" w:hanging="360"/>
      </w:pPr>
      <w:rPr>
        <w:rFonts w:ascii="Wingdings" w:hAnsi="Wingdings" w:cs="Wingdings"/>
      </w:rPr>
    </w:lvl>
    <w:lvl w:ilvl="6">
      <w:start w:val="1"/>
      <w:numFmt w:val="bullet"/>
      <w:lvlText w:val=""/>
      <w:lvlJc w:val="left"/>
      <w:pPr>
        <w:tabs>
          <w:tab w:val="num" w:pos="0"/>
        </w:tabs>
        <w:ind w:left="5760" w:hanging="360"/>
      </w:pPr>
      <w:rPr>
        <w:rFonts w:ascii="Symbol" w:hAnsi="Symbol" w:cs="Symbol"/>
      </w:rPr>
    </w:lvl>
    <w:lvl w:ilvl="7">
      <w:start w:val="1"/>
      <w:numFmt w:val="bullet"/>
      <w:lvlText w:val="o"/>
      <w:lvlJc w:val="left"/>
      <w:pPr>
        <w:tabs>
          <w:tab w:val="num" w:pos="0"/>
        </w:tabs>
        <w:ind w:left="6480" w:hanging="360"/>
      </w:pPr>
      <w:rPr>
        <w:rFonts w:ascii="Courier New" w:hAnsi="Courier New" w:cs="Times"/>
      </w:rPr>
    </w:lvl>
    <w:lvl w:ilvl="8">
      <w:start w:val="1"/>
      <w:numFmt w:val="bullet"/>
      <w:lvlText w:val=""/>
      <w:lvlJc w:val="left"/>
      <w:pPr>
        <w:tabs>
          <w:tab w:val="num" w:pos="0"/>
        </w:tabs>
        <w:ind w:left="7200" w:hanging="360"/>
      </w:pPr>
      <w:rPr>
        <w:rFonts w:ascii="Wingdings" w:hAnsi="Wingdings" w:cs="Wingdings"/>
      </w:rPr>
    </w:lvl>
  </w:abstractNum>
  <w:abstractNum w:abstractNumId="4" w15:restartNumberingAfterBreak="0">
    <w:nsid w:val="00000005"/>
    <w:multiLevelType w:val="multilevel"/>
    <w:tmpl w:val="00000005"/>
    <w:name w:val="WW8Num4"/>
    <w:lvl w:ilvl="0">
      <w:start w:val="2"/>
      <w:numFmt w:val="decimal"/>
      <w:lvlText w:val="%1"/>
      <w:lvlJc w:val="left"/>
      <w:pPr>
        <w:tabs>
          <w:tab w:val="num" w:pos="0"/>
        </w:tabs>
        <w:ind w:left="435" w:hanging="435"/>
      </w:pPr>
    </w:lvl>
    <w:lvl w:ilvl="1">
      <w:start w:val="1"/>
      <w:numFmt w:val="decimal"/>
      <w:lvlText w:val="%1.%2"/>
      <w:lvlJc w:val="left"/>
      <w:pPr>
        <w:tabs>
          <w:tab w:val="num" w:pos="0"/>
        </w:tabs>
        <w:ind w:left="435" w:hanging="435"/>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440" w:hanging="1440"/>
      </w:pPr>
    </w:lvl>
  </w:abstractNum>
  <w:abstractNum w:abstractNumId="5" w15:restartNumberingAfterBreak="0">
    <w:nsid w:val="00000006"/>
    <w:multiLevelType w:val="multilevel"/>
    <w:tmpl w:val="00000006"/>
    <w:name w:val="WW8Num5"/>
    <w:lvl w:ilvl="0">
      <w:start w:val="3"/>
      <w:numFmt w:val="decimal"/>
      <w:lvlText w:val="%1"/>
      <w:lvlJc w:val="left"/>
      <w:pPr>
        <w:tabs>
          <w:tab w:val="num" w:pos="0"/>
        </w:tabs>
        <w:ind w:left="435" w:hanging="435"/>
      </w:pPr>
      <w:rPr>
        <w:sz w:val="22"/>
        <w:szCs w:val="24"/>
      </w:rPr>
    </w:lvl>
    <w:lvl w:ilvl="1">
      <w:start w:val="1"/>
      <w:numFmt w:val="decimal"/>
      <w:lvlText w:val="%1.%2"/>
      <w:lvlJc w:val="left"/>
      <w:pPr>
        <w:tabs>
          <w:tab w:val="num" w:pos="0"/>
        </w:tabs>
        <w:ind w:left="435" w:hanging="435"/>
      </w:pPr>
      <w:rPr>
        <w:sz w:val="22"/>
        <w:szCs w:val="24"/>
      </w:rPr>
    </w:lvl>
    <w:lvl w:ilvl="2">
      <w:start w:val="1"/>
      <w:numFmt w:val="decimal"/>
      <w:lvlText w:val="%1.%2.%3"/>
      <w:lvlJc w:val="left"/>
      <w:pPr>
        <w:tabs>
          <w:tab w:val="num" w:pos="0"/>
        </w:tabs>
        <w:ind w:left="720" w:hanging="720"/>
      </w:pPr>
      <w:rPr>
        <w:sz w:val="22"/>
        <w:szCs w:val="24"/>
      </w:rPr>
    </w:lvl>
    <w:lvl w:ilvl="3">
      <w:start w:val="1"/>
      <w:numFmt w:val="decimal"/>
      <w:lvlText w:val="%1.%2.%3.%4"/>
      <w:lvlJc w:val="left"/>
      <w:pPr>
        <w:tabs>
          <w:tab w:val="num" w:pos="0"/>
        </w:tabs>
        <w:ind w:left="720" w:hanging="720"/>
      </w:pPr>
      <w:rPr>
        <w:sz w:val="22"/>
        <w:szCs w:val="24"/>
      </w:rPr>
    </w:lvl>
    <w:lvl w:ilvl="4">
      <w:start w:val="1"/>
      <w:numFmt w:val="decimal"/>
      <w:lvlText w:val="%1.%2.%3.%4.%5"/>
      <w:lvlJc w:val="left"/>
      <w:pPr>
        <w:tabs>
          <w:tab w:val="num" w:pos="0"/>
        </w:tabs>
        <w:ind w:left="1080" w:hanging="1080"/>
      </w:pPr>
      <w:rPr>
        <w:sz w:val="22"/>
        <w:szCs w:val="24"/>
      </w:rPr>
    </w:lvl>
    <w:lvl w:ilvl="5">
      <w:start w:val="1"/>
      <w:numFmt w:val="decimal"/>
      <w:lvlText w:val="%1.%2.%3.%4.%5.%6"/>
      <w:lvlJc w:val="left"/>
      <w:pPr>
        <w:tabs>
          <w:tab w:val="num" w:pos="0"/>
        </w:tabs>
        <w:ind w:left="1080" w:hanging="1080"/>
      </w:pPr>
      <w:rPr>
        <w:sz w:val="22"/>
        <w:szCs w:val="24"/>
      </w:rPr>
    </w:lvl>
    <w:lvl w:ilvl="6">
      <w:start w:val="1"/>
      <w:numFmt w:val="decimal"/>
      <w:lvlText w:val="%1.%2.%3.%4.%5.%6.%7"/>
      <w:lvlJc w:val="left"/>
      <w:pPr>
        <w:tabs>
          <w:tab w:val="num" w:pos="0"/>
        </w:tabs>
        <w:ind w:left="1440" w:hanging="1440"/>
      </w:pPr>
      <w:rPr>
        <w:sz w:val="22"/>
        <w:szCs w:val="24"/>
      </w:rPr>
    </w:lvl>
    <w:lvl w:ilvl="7">
      <w:start w:val="1"/>
      <w:numFmt w:val="decimal"/>
      <w:lvlText w:val="%1.%2.%3.%4.%5.%6.%7.%8"/>
      <w:lvlJc w:val="left"/>
      <w:pPr>
        <w:tabs>
          <w:tab w:val="num" w:pos="0"/>
        </w:tabs>
        <w:ind w:left="1440" w:hanging="1440"/>
      </w:pPr>
      <w:rPr>
        <w:sz w:val="22"/>
        <w:szCs w:val="24"/>
      </w:rPr>
    </w:lvl>
    <w:lvl w:ilvl="8">
      <w:start w:val="1"/>
      <w:numFmt w:val="decimal"/>
      <w:lvlText w:val="%1.%2.%3.%4.%5.%6.%7.%8.%9"/>
      <w:lvlJc w:val="left"/>
      <w:pPr>
        <w:tabs>
          <w:tab w:val="num" w:pos="0"/>
        </w:tabs>
        <w:ind w:left="1800" w:hanging="1800"/>
      </w:pPr>
      <w:rPr>
        <w:sz w:val="22"/>
        <w:szCs w:val="24"/>
      </w:rPr>
    </w:lvl>
  </w:abstractNum>
  <w:abstractNum w:abstractNumId="6" w15:restartNumberingAfterBreak="0">
    <w:nsid w:val="00000007"/>
    <w:multiLevelType w:val="multilevel"/>
    <w:tmpl w:val="00000007"/>
    <w:name w:val="WW8Num6"/>
    <w:lvl w:ilvl="0">
      <w:start w:val="4"/>
      <w:numFmt w:val="decimal"/>
      <w:lvlText w:val="%1"/>
      <w:lvlJc w:val="left"/>
      <w:pPr>
        <w:tabs>
          <w:tab w:val="num" w:pos="0"/>
        </w:tabs>
        <w:ind w:left="435" w:hanging="435"/>
      </w:pPr>
    </w:lvl>
    <w:lvl w:ilvl="1">
      <w:start w:val="1"/>
      <w:numFmt w:val="decimal"/>
      <w:lvlText w:val="%1.%2"/>
      <w:lvlJc w:val="left"/>
      <w:pPr>
        <w:tabs>
          <w:tab w:val="num" w:pos="0"/>
        </w:tabs>
        <w:ind w:left="435" w:hanging="435"/>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440" w:hanging="1440"/>
      </w:pPr>
    </w:lvl>
  </w:abstractNum>
  <w:abstractNum w:abstractNumId="7" w15:restartNumberingAfterBreak="0">
    <w:nsid w:val="00000008"/>
    <w:multiLevelType w:val="multilevel"/>
    <w:tmpl w:val="00000008"/>
    <w:name w:val="WW8Num7"/>
    <w:lvl w:ilvl="0">
      <w:start w:val="5"/>
      <w:numFmt w:val="decimal"/>
      <w:lvlText w:val="%1"/>
      <w:lvlJc w:val="left"/>
      <w:pPr>
        <w:tabs>
          <w:tab w:val="num" w:pos="0"/>
        </w:tabs>
        <w:ind w:left="435" w:hanging="435"/>
      </w:pPr>
    </w:lvl>
    <w:lvl w:ilvl="1">
      <w:start w:val="1"/>
      <w:numFmt w:val="decimal"/>
      <w:lvlText w:val="%1.%2"/>
      <w:lvlJc w:val="left"/>
      <w:pPr>
        <w:tabs>
          <w:tab w:val="num" w:pos="0"/>
        </w:tabs>
        <w:ind w:left="435" w:hanging="435"/>
      </w:pPr>
    </w:lvl>
    <w:lvl w:ilvl="2">
      <w:start w:val="1"/>
      <w:numFmt w:val="decimal"/>
      <w:lvlText w:val="%1.%2.%3"/>
      <w:lvlJc w:val="left"/>
      <w:pPr>
        <w:tabs>
          <w:tab w:val="num" w:pos="0"/>
        </w:tabs>
        <w:ind w:left="720" w:hanging="720"/>
      </w:pPr>
      <w:rPr>
        <w:b/>
      </w:r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440" w:hanging="1440"/>
      </w:pPr>
    </w:lvl>
  </w:abstractNum>
  <w:abstractNum w:abstractNumId="8" w15:restartNumberingAfterBreak="0">
    <w:nsid w:val="00000009"/>
    <w:multiLevelType w:val="multilevel"/>
    <w:tmpl w:val="00000009"/>
    <w:name w:val="WW8Num8"/>
    <w:lvl w:ilvl="0">
      <w:start w:val="6"/>
      <w:numFmt w:val="decimal"/>
      <w:lvlText w:val="%1"/>
      <w:lvlJc w:val="left"/>
      <w:pPr>
        <w:tabs>
          <w:tab w:val="num" w:pos="0"/>
        </w:tabs>
        <w:ind w:left="435" w:hanging="435"/>
      </w:pPr>
    </w:lvl>
    <w:lvl w:ilvl="1">
      <w:start w:val="1"/>
      <w:numFmt w:val="decimal"/>
      <w:lvlText w:val="%1.%2"/>
      <w:lvlJc w:val="left"/>
      <w:pPr>
        <w:tabs>
          <w:tab w:val="num" w:pos="0"/>
        </w:tabs>
        <w:ind w:left="435" w:hanging="435"/>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440" w:hanging="1440"/>
      </w:pPr>
    </w:lvl>
  </w:abstractNum>
  <w:abstractNum w:abstractNumId="9" w15:restartNumberingAfterBreak="0">
    <w:nsid w:val="0000000A"/>
    <w:multiLevelType w:val="multilevel"/>
    <w:tmpl w:val="0000000A"/>
    <w:name w:val="WW8Num9"/>
    <w:lvl w:ilvl="0">
      <w:start w:val="7"/>
      <w:numFmt w:val="decimal"/>
      <w:lvlText w:val="%1"/>
      <w:lvlJc w:val="left"/>
      <w:pPr>
        <w:tabs>
          <w:tab w:val="num" w:pos="0"/>
        </w:tabs>
        <w:ind w:left="435" w:hanging="435"/>
      </w:pPr>
    </w:lvl>
    <w:lvl w:ilvl="1">
      <w:start w:val="1"/>
      <w:numFmt w:val="decimal"/>
      <w:lvlText w:val="%1.%2"/>
      <w:lvlJc w:val="left"/>
      <w:pPr>
        <w:tabs>
          <w:tab w:val="num" w:pos="0"/>
        </w:tabs>
        <w:ind w:left="435" w:hanging="435"/>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440" w:hanging="1440"/>
      </w:pPr>
    </w:lvl>
  </w:abstractNum>
  <w:abstractNum w:abstractNumId="10" w15:restartNumberingAfterBreak="0">
    <w:nsid w:val="0000000B"/>
    <w:multiLevelType w:val="multilevel"/>
    <w:tmpl w:val="0000000B"/>
    <w:name w:val="WW8Num10"/>
    <w:lvl w:ilvl="0">
      <w:start w:val="8"/>
      <w:numFmt w:val="decimal"/>
      <w:lvlText w:val="%1"/>
      <w:lvlJc w:val="left"/>
      <w:pPr>
        <w:tabs>
          <w:tab w:val="num" w:pos="0"/>
        </w:tabs>
        <w:ind w:left="435" w:hanging="435"/>
      </w:pPr>
    </w:lvl>
    <w:lvl w:ilvl="1">
      <w:start w:val="1"/>
      <w:numFmt w:val="decimal"/>
      <w:lvlText w:val="%1.%2"/>
      <w:lvlJc w:val="left"/>
      <w:pPr>
        <w:tabs>
          <w:tab w:val="num" w:pos="0"/>
        </w:tabs>
        <w:ind w:left="435" w:hanging="435"/>
      </w:pPr>
    </w:lvl>
    <w:lvl w:ilvl="2">
      <w:start w:val="1"/>
      <w:numFmt w:val="decimal"/>
      <w:lvlText w:val="%1.%2.%3"/>
      <w:lvlJc w:val="left"/>
      <w:pPr>
        <w:tabs>
          <w:tab w:val="num" w:pos="0"/>
        </w:tabs>
        <w:ind w:left="720" w:hanging="720"/>
      </w:pPr>
      <w:rPr>
        <w:b/>
      </w:r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440" w:hanging="1440"/>
      </w:pPr>
    </w:lvl>
  </w:abstractNum>
  <w:abstractNum w:abstractNumId="11" w15:restartNumberingAfterBreak="0">
    <w:nsid w:val="0000000C"/>
    <w:multiLevelType w:val="multilevel"/>
    <w:tmpl w:val="0000000C"/>
    <w:name w:val="WW8Num11"/>
    <w:lvl w:ilvl="0">
      <w:start w:val="9"/>
      <w:numFmt w:val="decimal"/>
      <w:lvlText w:val="%1"/>
      <w:lvlJc w:val="left"/>
      <w:pPr>
        <w:tabs>
          <w:tab w:val="num" w:pos="0"/>
        </w:tabs>
        <w:ind w:left="435" w:hanging="435"/>
      </w:pPr>
    </w:lvl>
    <w:lvl w:ilvl="1">
      <w:start w:val="1"/>
      <w:numFmt w:val="decimal"/>
      <w:lvlText w:val="%1.%2"/>
      <w:lvlJc w:val="left"/>
      <w:pPr>
        <w:tabs>
          <w:tab w:val="num" w:pos="0"/>
        </w:tabs>
        <w:ind w:left="435" w:hanging="435"/>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440" w:hanging="1440"/>
      </w:pPr>
    </w:lvl>
  </w:abstractNum>
  <w:abstractNum w:abstractNumId="12" w15:restartNumberingAfterBreak="0">
    <w:nsid w:val="0000000D"/>
    <w:multiLevelType w:val="multilevel"/>
    <w:tmpl w:val="0000000D"/>
    <w:name w:val="WW8Num12"/>
    <w:lvl w:ilvl="0">
      <w:start w:val="10"/>
      <w:numFmt w:val="decimal"/>
      <w:lvlText w:val="%1"/>
      <w:lvlJc w:val="left"/>
      <w:pPr>
        <w:tabs>
          <w:tab w:val="num" w:pos="0"/>
        </w:tabs>
        <w:ind w:left="540" w:hanging="540"/>
      </w:pPr>
    </w:lvl>
    <w:lvl w:ilvl="1">
      <w:start w:val="1"/>
      <w:numFmt w:val="decimal"/>
      <w:lvlText w:val="%1.%2"/>
      <w:lvlJc w:val="left"/>
      <w:pPr>
        <w:tabs>
          <w:tab w:val="num" w:pos="0"/>
        </w:tabs>
        <w:ind w:left="540" w:hanging="54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440" w:hanging="1440"/>
      </w:pPr>
    </w:lvl>
  </w:abstractNum>
  <w:abstractNum w:abstractNumId="13" w15:restartNumberingAfterBreak="0">
    <w:nsid w:val="0000000E"/>
    <w:multiLevelType w:val="multilevel"/>
    <w:tmpl w:val="0000000E"/>
    <w:name w:val="WW8Num13"/>
    <w:lvl w:ilvl="0">
      <w:start w:val="11"/>
      <w:numFmt w:val="decimal"/>
      <w:lvlText w:val="%1"/>
      <w:lvlJc w:val="left"/>
      <w:pPr>
        <w:tabs>
          <w:tab w:val="num" w:pos="0"/>
        </w:tabs>
        <w:ind w:left="540" w:hanging="540"/>
      </w:pPr>
    </w:lvl>
    <w:lvl w:ilvl="1">
      <w:start w:val="1"/>
      <w:numFmt w:val="decimal"/>
      <w:lvlText w:val="%1.%2"/>
      <w:lvlJc w:val="left"/>
      <w:pPr>
        <w:tabs>
          <w:tab w:val="num" w:pos="0"/>
        </w:tabs>
        <w:ind w:left="540" w:hanging="54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440" w:hanging="1440"/>
      </w:pPr>
    </w:lvl>
  </w:abstractNum>
  <w:abstractNum w:abstractNumId="14" w15:restartNumberingAfterBreak="0">
    <w:nsid w:val="0000000F"/>
    <w:multiLevelType w:val="multilevel"/>
    <w:tmpl w:val="0000000F"/>
    <w:name w:val="WW8Num14"/>
    <w:lvl w:ilvl="0">
      <w:start w:val="12"/>
      <w:numFmt w:val="decimal"/>
      <w:lvlText w:val="%1"/>
      <w:lvlJc w:val="left"/>
      <w:pPr>
        <w:tabs>
          <w:tab w:val="num" w:pos="0"/>
        </w:tabs>
        <w:ind w:left="540" w:hanging="540"/>
      </w:pPr>
    </w:lvl>
    <w:lvl w:ilvl="1">
      <w:start w:val="1"/>
      <w:numFmt w:val="decimal"/>
      <w:lvlText w:val="%1.%2"/>
      <w:lvlJc w:val="left"/>
      <w:pPr>
        <w:tabs>
          <w:tab w:val="num" w:pos="0"/>
        </w:tabs>
        <w:ind w:left="540" w:hanging="54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440" w:hanging="1440"/>
      </w:pPr>
    </w:lvl>
  </w:abstractNum>
  <w:abstractNum w:abstractNumId="15" w15:restartNumberingAfterBreak="0">
    <w:nsid w:val="00000010"/>
    <w:multiLevelType w:val="multilevel"/>
    <w:tmpl w:val="00000010"/>
    <w:name w:val="WW8Num15"/>
    <w:lvl w:ilvl="0">
      <w:start w:val="13"/>
      <w:numFmt w:val="decimal"/>
      <w:lvlText w:val="%1"/>
      <w:lvlJc w:val="left"/>
      <w:pPr>
        <w:tabs>
          <w:tab w:val="num" w:pos="0"/>
        </w:tabs>
        <w:ind w:left="540" w:hanging="540"/>
      </w:pPr>
    </w:lvl>
    <w:lvl w:ilvl="1">
      <w:start w:val="1"/>
      <w:numFmt w:val="decimal"/>
      <w:lvlText w:val="%1.%2"/>
      <w:lvlJc w:val="left"/>
      <w:pPr>
        <w:tabs>
          <w:tab w:val="num" w:pos="0"/>
        </w:tabs>
        <w:ind w:left="540" w:hanging="540"/>
      </w:pPr>
    </w:lvl>
    <w:lvl w:ilvl="2">
      <w:start w:val="1"/>
      <w:numFmt w:val="decimal"/>
      <w:lvlText w:val="%1.%2.%3"/>
      <w:lvlJc w:val="left"/>
      <w:pPr>
        <w:tabs>
          <w:tab w:val="num" w:pos="0"/>
        </w:tabs>
        <w:ind w:left="720" w:hanging="720"/>
      </w:pPr>
      <w:rPr>
        <w:b/>
      </w:r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440" w:hanging="1440"/>
      </w:pPr>
    </w:lvl>
  </w:abstractNum>
  <w:abstractNum w:abstractNumId="16" w15:restartNumberingAfterBreak="0">
    <w:nsid w:val="00000011"/>
    <w:multiLevelType w:val="multilevel"/>
    <w:tmpl w:val="00000011"/>
    <w:name w:val="WW8Num16"/>
    <w:lvl w:ilvl="0">
      <w:start w:val="14"/>
      <w:numFmt w:val="decimal"/>
      <w:lvlText w:val="%1"/>
      <w:lvlJc w:val="left"/>
      <w:pPr>
        <w:tabs>
          <w:tab w:val="num" w:pos="0"/>
        </w:tabs>
        <w:ind w:left="540" w:hanging="540"/>
      </w:pPr>
    </w:lvl>
    <w:lvl w:ilvl="1">
      <w:start w:val="1"/>
      <w:numFmt w:val="decimal"/>
      <w:lvlText w:val="%1.%2"/>
      <w:lvlJc w:val="left"/>
      <w:pPr>
        <w:tabs>
          <w:tab w:val="num" w:pos="0"/>
        </w:tabs>
        <w:ind w:left="540" w:hanging="54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440" w:hanging="1440"/>
      </w:pPr>
    </w:lvl>
  </w:abstractNum>
  <w:abstractNum w:abstractNumId="17" w15:restartNumberingAfterBreak="0">
    <w:nsid w:val="00000012"/>
    <w:multiLevelType w:val="multilevel"/>
    <w:tmpl w:val="00000012"/>
    <w:name w:val="WW8Num17"/>
    <w:lvl w:ilvl="0">
      <w:start w:val="15"/>
      <w:numFmt w:val="decimal"/>
      <w:lvlText w:val="%1"/>
      <w:lvlJc w:val="left"/>
      <w:pPr>
        <w:tabs>
          <w:tab w:val="num" w:pos="0"/>
        </w:tabs>
        <w:ind w:left="540" w:hanging="540"/>
      </w:pPr>
    </w:lvl>
    <w:lvl w:ilvl="1">
      <w:start w:val="1"/>
      <w:numFmt w:val="decimal"/>
      <w:lvlText w:val="%1.%2"/>
      <w:lvlJc w:val="left"/>
      <w:pPr>
        <w:tabs>
          <w:tab w:val="num" w:pos="0"/>
        </w:tabs>
        <w:ind w:left="540" w:hanging="540"/>
      </w:pPr>
    </w:lvl>
    <w:lvl w:ilvl="2">
      <w:start w:val="1"/>
      <w:numFmt w:val="decimal"/>
      <w:lvlText w:val="%1.%2.%3"/>
      <w:lvlJc w:val="left"/>
      <w:pPr>
        <w:tabs>
          <w:tab w:val="num" w:pos="0"/>
        </w:tabs>
        <w:ind w:left="720" w:hanging="720"/>
      </w:pPr>
      <w:rPr>
        <w:b/>
      </w:r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440" w:hanging="1440"/>
      </w:pPr>
    </w:lvl>
  </w:abstractNum>
  <w:abstractNum w:abstractNumId="18" w15:restartNumberingAfterBreak="0">
    <w:nsid w:val="00000013"/>
    <w:multiLevelType w:val="multilevel"/>
    <w:tmpl w:val="00000013"/>
    <w:name w:val="WW8Num18"/>
    <w:lvl w:ilvl="0">
      <w:start w:val="16"/>
      <w:numFmt w:val="decimal"/>
      <w:lvlText w:val="%1"/>
      <w:lvlJc w:val="left"/>
      <w:pPr>
        <w:tabs>
          <w:tab w:val="num" w:pos="0"/>
        </w:tabs>
        <w:ind w:left="540" w:hanging="540"/>
      </w:pPr>
    </w:lvl>
    <w:lvl w:ilvl="1">
      <w:start w:val="1"/>
      <w:numFmt w:val="decimal"/>
      <w:lvlText w:val="%1.%2"/>
      <w:lvlJc w:val="left"/>
      <w:pPr>
        <w:tabs>
          <w:tab w:val="num" w:pos="0"/>
        </w:tabs>
        <w:ind w:left="540" w:hanging="54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440" w:hanging="1440"/>
      </w:pPr>
    </w:lvl>
  </w:abstractNum>
  <w:abstractNum w:abstractNumId="19" w15:restartNumberingAfterBreak="0">
    <w:nsid w:val="04252017"/>
    <w:multiLevelType w:val="hybridMultilevel"/>
    <w:tmpl w:val="8330665A"/>
    <w:lvl w:ilvl="0" w:tplc="04130003">
      <w:start w:val="1"/>
      <w:numFmt w:val="bullet"/>
      <w:lvlText w:val="o"/>
      <w:lvlJc w:val="left"/>
      <w:pPr>
        <w:ind w:left="1429" w:hanging="360"/>
      </w:pPr>
      <w:rPr>
        <w:rFonts w:ascii="Courier New" w:hAnsi="Courier New" w:cs="Courier New" w:hint="default"/>
      </w:rPr>
    </w:lvl>
    <w:lvl w:ilvl="1" w:tplc="04130003" w:tentative="1">
      <w:start w:val="1"/>
      <w:numFmt w:val="bullet"/>
      <w:lvlText w:val="o"/>
      <w:lvlJc w:val="left"/>
      <w:pPr>
        <w:ind w:left="2149" w:hanging="360"/>
      </w:pPr>
      <w:rPr>
        <w:rFonts w:ascii="Courier New" w:hAnsi="Courier New" w:cs="Courier New" w:hint="default"/>
      </w:rPr>
    </w:lvl>
    <w:lvl w:ilvl="2" w:tplc="04130005" w:tentative="1">
      <w:start w:val="1"/>
      <w:numFmt w:val="bullet"/>
      <w:lvlText w:val=""/>
      <w:lvlJc w:val="left"/>
      <w:pPr>
        <w:ind w:left="2869" w:hanging="360"/>
      </w:pPr>
      <w:rPr>
        <w:rFonts w:ascii="Wingdings" w:hAnsi="Wingdings" w:hint="default"/>
      </w:rPr>
    </w:lvl>
    <w:lvl w:ilvl="3" w:tplc="04130001" w:tentative="1">
      <w:start w:val="1"/>
      <w:numFmt w:val="bullet"/>
      <w:lvlText w:val=""/>
      <w:lvlJc w:val="left"/>
      <w:pPr>
        <w:ind w:left="3589" w:hanging="360"/>
      </w:pPr>
      <w:rPr>
        <w:rFonts w:ascii="Symbol" w:hAnsi="Symbol" w:hint="default"/>
      </w:rPr>
    </w:lvl>
    <w:lvl w:ilvl="4" w:tplc="04130003" w:tentative="1">
      <w:start w:val="1"/>
      <w:numFmt w:val="bullet"/>
      <w:lvlText w:val="o"/>
      <w:lvlJc w:val="left"/>
      <w:pPr>
        <w:ind w:left="4309" w:hanging="360"/>
      </w:pPr>
      <w:rPr>
        <w:rFonts w:ascii="Courier New" w:hAnsi="Courier New" w:cs="Courier New" w:hint="default"/>
      </w:rPr>
    </w:lvl>
    <w:lvl w:ilvl="5" w:tplc="04130005" w:tentative="1">
      <w:start w:val="1"/>
      <w:numFmt w:val="bullet"/>
      <w:lvlText w:val=""/>
      <w:lvlJc w:val="left"/>
      <w:pPr>
        <w:ind w:left="5029" w:hanging="360"/>
      </w:pPr>
      <w:rPr>
        <w:rFonts w:ascii="Wingdings" w:hAnsi="Wingdings" w:hint="default"/>
      </w:rPr>
    </w:lvl>
    <w:lvl w:ilvl="6" w:tplc="04130001" w:tentative="1">
      <w:start w:val="1"/>
      <w:numFmt w:val="bullet"/>
      <w:lvlText w:val=""/>
      <w:lvlJc w:val="left"/>
      <w:pPr>
        <w:ind w:left="5749" w:hanging="360"/>
      </w:pPr>
      <w:rPr>
        <w:rFonts w:ascii="Symbol" w:hAnsi="Symbol" w:hint="default"/>
      </w:rPr>
    </w:lvl>
    <w:lvl w:ilvl="7" w:tplc="04130003" w:tentative="1">
      <w:start w:val="1"/>
      <w:numFmt w:val="bullet"/>
      <w:lvlText w:val="o"/>
      <w:lvlJc w:val="left"/>
      <w:pPr>
        <w:ind w:left="6469" w:hanging="360"/>
      </w:pPr>
      <w:rPr>
        <w:rFonts w:ascii="Courier New" w:hAnsi="Courier New" w:cs="Courier New" w:hint="default"/>
      </w:rPr>
    </w:lvl>
    <w:lvl w:ilvl="8" w:tplc="04130005" w:tentative="1">
      <w:start w:val="1"/>
      <w:numFmt w:val="bullet"/>
      <w:lvlText w:val=""/>
      <w:lvlJc w:val="left"/>
      <w:pPr>
        <w:ind w:left="7189" w:hanging="360"/>
      </w:pPr>
      <w:rPr>
        <w:rFonts w:ascii="Wingdings" w:hAnsi="Wingdings" w:hint="default"/>
      </w:rPr>
    </w:lvl>
  </w:abstractNum>
  <w:abstractNum w:abstractNumId="20" w15:restartNumberingAfterBreak="0">
    <w:nsid w:val="45674A6E"/>
    <w:multiLevelType w:val="hybridMultilevel"/>
    <w:tmpl w:val="4288D57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15:restartNumberingAfterBreak="0">
    <w:nsid w:val="5E940FF4"/>
    <w:multiLevelType w:val="hybridMultilevel"/>
    <w:tmpl w:val="7ECA9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E62993"/>
    <w:multiLevelType w:val="multilevel"/>
    <w:tmpl w:val="678245A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 w15:restartNumberingAfterBreak="0">
    <w:nsid w:val="6EE35528"/>
    <w:multiLevelType w:val="hybridMultilevel"/>
    <w:tmpl w:val="8B84EC7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22"/>
  </w:num>
  <w:num w:numId="21">
    <w:abstractNumId w:val="23"/>
  </w:num>
  <w:num w:numId="22">
    <w:abstractNumId w:val="19"/>
  </w:num>
  <w:num w:numId="23">
    <w:abstractNumId w:val="21"/>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isplayBackgroundShape/>
  <w:embedSystemFonts/>
  <w:proofState w:spelling="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Standaard"/>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77FE"/>
    <w:rsid w:val="00003E09"/>
    <w:rsid w:val="00010E75"/>
    <w:rsid w:val="0009700C"/>
    <w:rsid w:val="000D6761"/>
    <w:rsid w:val="000F54E9"/>
    <w:rsid w:val="00216813"/>
    <w:rsid w:val="00235395"/>
    <w:rsid w:val="0023796A"/>
    <w:rsid w:val="002971BC"/>
    <w:rsid w:val="002B4510"/>
    <w:rsid w:val="00334EF4"/>
    <w:rsid w:val="003609CF"/>
    <w:rsid w:val="0039298E"/>
    <w:rsid w:val="003A1E4A"/>
    <w:rsid w:val="003D77FE"/>
    <w:rsid w:val="004521EF"/>
    <w:rsid w:val="004A2194"/>
    <w:rsid w:val="004D1C03"/>
    <w:rsid w:val="005A44E2"/>
    <w:rsid w:val="005B2634"/>
    <w:rsid w:val="005D6ACE"/>
    <w:rsid w:val="005E0B8C"/>
    <w:rsid w:val="0061553E"/>
    <w:rsid w:val="00630B9E"/>
    <w:rsid w:val="00676DEC"/>
    <w:rsid w:val="006B79F3"/>
    <w:rsid w:val="006D17B7"/>
    <w:rsid w:val="006F1B08"/>
    <w:rsid w:val="00714A40"/>
    <w:rsid w:val="00725799"/>
    <w:rsid w:val="0073058D"/>
    <w:rsid w:val="00741FB0"/>
    <w:rsid w:val="007F20C3"/>
    <w:rsid w:val="00802075"/>
    <w:rsid w:val="008178EC"/>
    <w:rsid w:val="00831D34"/>
    <w:rsid w:val="0083588B"/>
    <w:rsid w:val="0088278C"/>
    <w:rsid w:val="0088679C"/>
    <w:rsid w:val="008B4822"/>
    <w:rsid w:val="008D26DF"/>
    <w:rsid w:val="008F07BD"/>
    <w:rsid w:val="00914C57"/>
    <w:rsid w:val="00915F73"/>
    <w:rsid w:val="00927C7F"/>
    <w:rsid w:val="00954DB2"/>
    <w:rsid w:val="009B0319"/>
    <w:rsid w:val="009D2C7D"/>
    <w:rsid w:val="00A03163"/>
    <w:rsid w:val="00A158B8"/>
    <w:rsid w:val="00A407E1"/>
    <w:rsid w:val="00A74CDC"/>
    <w:rsid w:val="00AE0EFE"/>
    <w:rsid w:val="00B0047D"/>
    <w:rsid w:val="00B462E9"/>
    <w:rsid w:val="00BC5BE7"/>
    <w:rsid w:val="00C11E49"/>
    <w:rsid w:val="00C123CE"/>
    <w:rsid w:val="00C82977"/>
    <w:rsid w:val="00CB1A2C"/>
    <w:rsid w:val="00D03EA7"/>
    <w:rsid w:val="00D2671D"/>
    <w:rsid w:val="00D741E2"/>
    <w:rsid w:val="00DA5624"/>
    <w:rsid w:val="00E2543F"/>
    <w:rsid w:val="00E3685A"/>
    <w:rsid w:val="00E42A34"/>
    <w:rsid w:val="00EB5124"/>
    <w:rsid w:val="00FB62E7"/>
    <w:rsid w:val="00FC14A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4EAB477C"/>
  <w15:chartTrackingRefBased/>
  <w15:docId w15:val="{1E4B9AA4-ED12-4CCE-A35C-946C22B93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0"/>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pPr>
      <w:widowControl w:val="0"/>
      <w:suppressAutoHyphens/>
    </w:pPr>
    <w:rPr>
      <w:rFonts w:ascii="Liberation Serif" w:eastAsia="Droid Sans Fallback" w:hAnsi="Liberation Serif" w:cs="FreeSans"/>
      <w:kern w:val="1"/>
      <w:sz w:val="24"/>
      <w:szCs w:val="24"/>
      <w:lang w:eastAsia="zh-CN" w:bidi="hi-IN"/>
    </w:rPr>
  </w:style>
  <w:style w:type="paragraph" w:styleId="Kop1">
    <w:name w:val="heading 1"/>
    <w:basedOn w:val="Standaard"/>
    <w:next w:val="Plattetekst"/>
    <w:qFormat/>
    <w:pPr>
      <w:keepNext/>
      <w:keepLines/>
      <w:numPr>
        <w:numId w:val="2"/>
      </w:numPr>
      <w:spacing w:before="480"/>
      <w:outlineLvl w:val="0"/>
    </w:pPr>
    <w:rPr>
      <w:rFonts w:ascii="Cambria" w:hAnsi="Cambria" w:cs="font480"/>
      <w:b/>
      <w:bCs/>
      <w:color w:val="365F91"/>
      <w:sz w:val="28"/>
      <w:szCs w:val="28"/>
    </w:rPr>
  </w:style>
  <w:style w:type="paragraph" w:styleId="Kop2">
    <w:name w:val="heading 2"/>
    <w:basedOn w:val="Standaard"/>
    <w:next w:val="Plattetekst"/>
    <w:qFormat/>
    <w:pPr>
      <w:keepNext/>
      <w:keepLines/>
      <w:numPr>
        <w:ilvl w:val="1"/>
        <w:numId w:val="2"/>
      </w:numPr>
      <w:spacing w:before="200"/>
      <w:outlineLvl w:val="1"/>
    </w:pPr>
    <w:rPr>
      <w:rFonts w:ascii="Cambria" w:hAnsi="Cambria" w:cs="font480"/>
      <w:b/>
      <w:bCs/>
      <w:color w:val="4F81BD"/>
      <w:sz w:val="26"/>
      <w:szCs w:val="26"/>
    </w:rPr>
  </w:style>
  <w:style w:type="paragraph" w:styleId="Kop3">
    <w:name w:val="heading 3"/>
    <w:basedOn w:val="Standaard"/>
    <w:next w:val="Plattetekst"/>
    <w:link w:val="Kop3Char"/>
    <w:qFormat/>
    <w:pPr>
      <w:keepNext/>
      <w:keepLines/>
      <w:numPr>
        <w:ilvl w:val="2"/>
        <w:numId w:val="2"/>
      </w:numPr>
      <w:spacing w:before="200"/>
      <w:outlineLvl w:val="2"/>
    </w:pPr>
    <w:rPr>
      <w:rFonts w:cs="font480"/>
      <w:b/>
      <w:bCs/>
      <w:color w:val="4F81BD"/>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rPr>
      <w:b/>
    </w:rPr>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Symbol" w:hAnsi="Symbol" w:cs="font480"/>
    </w:rPr>
  </w:style>
  <w:style w:type="character" w:customStyle="1" w:styleId="WW8Num3z1">
    <w:name w:val="WW8Num3z1"/>
    <w:rPr>
      <w:rFonts w:ascii="Courier New" w:hAnsi="Courier New" w:cs="Times"/>
    </w:rPr>
  </w:style>
  <w:style w:type="character" w:customStyle="1" w:styleId="WW8Num3z2">
    <w:name w:val="WW8Num3z2"/>
    <w:rPr>
      <w:rFonts w:ascii="Wingdings" w:hAnsi="Wingdings" w:cs="Wingdings"/>
    </w:rPr>
  </w:style>
  <w:style w:type="character" w:customStyle="1" w:styleId="WW8Num3z3">
    <w:name w:val="WW8Num3z3"/>
    <w:rPr>
      <w:rFonts w:ascii="Symbol" w:hAnsi="Symbol" w:cs="Symbol"/>
    </w:rPr>
  </w:style>
  <w:style w:type="character" w:customStyle="1" w:styleId="WW8Num4z0">
    <w:name w:val="WW8Num4z0"/>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rPr>
      <w:sz w:val="22"/>
      <w:szCs w:val="24"/>
    </w:rPr>
  </w:style>
  <w:style w:type="character" w:customStyle="1" w:styleId="WW8Num6z0">
    <w:name w:val="WW8Num6z0"/>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style>
  <w:style w:type="character" w:customStyle="1" w:styleId="WW8Num7z1">
    <w:name w:val="WW8Num7z1"/>
  </w:style>
  <w:style w:type="character" w:customStyle="1" w:styleId="WW8Num7z2">
    <w:name w:val="WW8Num7z2"/>
    <w:rPr>
      <w:b/>
    </w:rPr>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9z0">
    <w:name w:val="WW8Num9z0"/>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style>
  <w:style w:type="character" w:customStyle="1" w:styleId="WW8Num10z1">
    <w:name w:val="WW8Num10z1"/>
  </w:style>
  <w:style w:type="character" w:customStyle="1" w:styleId="WW8Num10z2">
    <w:name w:val="WW8Num10z2"/>
    <w:rPr>
      <w:b/>
    </w:rPr>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style>
  <w:style w:type="character" w:customStyle="1" w:styleId="WW8Num12z1">
    <w:name w:val="WW8Num12z1"/>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0">
    <w:name w:val="WW8Num13z0"/>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style>
  <w:style w:type="character" w:customStyle="1" w:styleId="WW8Num15z1">
    <w:name w:val="WW8Num15z1"/>
  </w:style>
  <w:style w:type="character" w:customStyle="1" w:styleId="WW8Num15z2">
    <w:name w:val="WW8Num15z2"/>
    <w:rPr>
      <w:b/>
    </w:rPr>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16z0">
    <w:name w:val="WW8Num16z0"/>
  </w:style>
  <w:style w:type="character" w:customStyle="1" w:styleId="WW8Num16z1">
    <w:name w:val="WW8Num16z1"/>
  </w:style>
  <w:style w:type="character" w:customStyle="1" w:styleId="WW8Num16z2">
    <w:name w:val="WW8Num16z2"/>
  </w:style>
  <w:style w:type="character" w:customStyle="1" w:styleId="WW8Num16z3">
    <w:name w:val="WW8Num16z3"/>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WW8Num17z0">
    <w:name w:val="WW8Num17z0"/>
  </w:style>
  <w:style w:type="character" w:customStyle="1" w:styleId="WW8Num17z1">
    <w:name w:val="WW8Num17z1"/>
  </w:style>
  <w:style w:type="character" w:customStyle="1" w:styleId="WW8Num17z2">
    <w:name w:val="WW8Num17z2"/>
    <w:rPr>
      <w:b/>
    </w:rPr>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style>
  <w:style w:type="character" w:customStyle="1" w:styleId="WW8Num18z1">
    <w:name w:val="WW8Num18z1"/>
  </w:style>
  <w:style w:type="character" w:customStyle="1" w:styleId="WW8Num18z2">
    <w:name w:val="WW8Num18z2"/>
  </w:style>
  <w:style w:type="character" w:customStyle="1" w:styleId="WW8Num18z3">
    <w:name w:val="WW8Num18z3"/>
  </w:style>
  <w:style w:type="character" w:customStyle="1" w:styleId="WW8Num18z4">
    <w:name w:val="WW8Num18z4"/>
  </w:style>
  <w:style w:type="character" w:customStyle="1" w:styleId="WW8Num18z5">
    <w:name w:val="WW8Num18z5"/>
  </w:style>
  <w:style w:type="character" w:customStyle="1" w:styleId="WW8Num18z6">
    <w:name w:val="WW8Num18z6"/>
  </w:style>
  <w:style w:type="character" w:customStyle="1" w:styleId="WW8Num18z7">
    <w:name w:val="WW8Num18z7"/>
  </w:style>
  <w:style w:type="character" w:customStyle="1" w:styleId="WW8Num18z8">
    <w:name w:val="WW8Num18z8"/>
  </w:style>
  <w:style w:type="character" w:customStyle="1" w:styleId="Standaardalinea-lettertype1">
    <w:name w:val="Standaardalinea-lettertype1"/>
  </w:style>
  <w:style w:type="character" w:customStyle="1" w:styleId="Kop1Teken">
    <w:name w:val="Kop 1 Teken"/>
    <w:rPr>
      <w:rFonts w:ascii="Cambria" w:hAnsi="Cambria" w:cs="font480"/>
      <w:b/>
      <w:bCs/>
      <w:color w:val="365F91"/>
      <w:sz w:val="28"/>
      <w:szCs w:val="28"/>
    </w:rPr>
  </w:style>
  <w:style w:type="character" w:customStyle="1" w:styleId="apple-style-span">
    <w:name w:val="apple-style-span"/>
  </w:style>
  <w:style w:type="character" w:customStyle="1" w:styleId="apple-converted-space">
    <w:name w:val="apple-converted-space"/>
    <w:basedOn w:val="Standaardalinea-lettertype1"/>
  </w:style>
  <w:style w:type="character" w:customStyle="1" w:styleId="Kop3Teken">
    <w:name w:val="Kop 3 Teken"/>
    <w:rPr>
      <w:rFonts w:ascii="Cambria" w:hAnsi="Cambria" w:cs="font480"/>
      <w:b/>
      <w:bCs/>
      <w:color w:val="4F81BD"/>
    </w:rPr>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styleId="Hyperlink">
    <w:name w:val="Hyperlink"/>
    <w:rPr>
      <w:color w:val="000080"/>
      <w:u w:val="single"/>
    </w:rPr>
  </w:style>
  <w:style w:type="character" w:customStyle="1" w:styleId="IndexLink">
    <w:name w:val="Index Link"/>
  </w:style>
  <w:style w:type="character" w:customStyle="1" w:styleId="Kop1Char">
    <w:name w:val="Kop 1 Char"/>
    <w:rPr>
      <w:rFonts w:ascii="Cambria" w:hAnsi="Cambria" w:cs="font480"/>
      <w:b/>
      <w:bCs/>
      <w:color w:val="365F91"/>
      <w:sz w:val="28"/>
      <w:szCs w:val="28"/>
    </w:rPr>
  </w:style>
  <w:style w:type="paragraph" w:customStyle="1" w:styleId="Heading">
    <w:name w:val="Heading"/>
    <w:basedOn w:val="Standaard"/>
    <w:next w:val="Plattetekst"/>
    <w:pPr>
      <w:keepNext/>
      <w:spacing w:before="240" w:after="120"/>
    </w:pPr>
    <w:rPr>
      <w:rFonts w:ascii="Liberation Sans" w:hAnsi="Liberation Sans"/>
      <w:sz w:val="28"/>
      <w:szCs w:val="28"/>
    </w:rPr>
  </w:style>
  <w:style w:type="paragraph" w:styleId="Plattetekst">
    <w:name w:val="Body Text"/>
    <w:basedOn w:val="Standaard"/>
    <w:pPr>
      <w:spacing w:after="140" w:line="288" w:lineRule="auto"/>
    </w:pPr>
  </w:style>
  <w:style w:type="paragraph" w:styleId="Lijst">
    <w:name w:val="List"/>
    <w:basedOn w:val="Plattetekst"/>
  </w:style>
  <w:style w:type="paragraph" w:styleId="Bijschrift">
    <w:name w:val="caption"/>
    <w:basedOn w:val="Standaard"/>
    <w:qFormat/>
    <w:pPr>
      <w:suppressLineNumbers/>
      <w:spacing w:before="120" w:after="120"/>
    </w:pPr>
    <w:rPr>
      <w:i/>
      <w:iCs/>
    </w:rPr>
  </w:style>
  <w:style w:type="paragraph" w:customStyle="1" w:styleId="Index">
    <w:name w:val="Index"/>
    <w:basedOn w:val="Standaard"/>
    <w:pPr>
      <w:suppressLineNumbers/>
    </w:pPr>
  </w:style>
  <w:style w:type="paragraph" w:styleId="Koptekst">
    <w:name w:val="header"/>
    <w:basedOn w:val="Standaard"/>
    <w:pPr>
      <w:tabs>
        <w:tab w:val="center" w:pos="4536"/>
        <w:tab w:val="right" w:pos="9072"/>
      </w:tabs>
    </w:pPr>
  </w:style>
  <w:style w:type="paragraph" w:customStyle="1" w:styleId="FrameContents">
    <w:name w:val="Frame Contents"/>
    <w:basedOn w:val="Standaard"/>
  </w:style>
  <w:style w:type="paragraph" w:styleId="Voettekst">
    <w:name w:val="footer"/>
    <w:basedOn w:val="Standaard"/>
    <w:pPr>
      <w:tabs>
        <w:tab w:val="center" w:pos="4536"/>
        <w:tab w:val="right" w:pos="9072"/>
      </w:tabs>
    </w:pPr>
  </w:style>
  <w:style w:type="paragraph" w:styleId="Kopbronvermelding">
    <w:name w:val="toa heading"/>
    <w:basedOn w:val="Kop1"/>
    <w:pPr>
      <w:numPr>
        <w:numId w:val="0"/>
      </w:numPr>
    </w:pPr>
    <w:rPr>
      <w:lang w:eastAsia="nl-NL"/>
    </w:rPr>
  </w:style>
  <w:style w:type="paragraph" w:customStyle="1" w:styleId="Geenafstand1">
    <w:name w:val="Geen afstand1"/>
    <w:pPr>
      <w:suppressAutoHyphens/>
    </w:pPr>
    <w:rPr>
      <w:rFonts w:ascii="Calibri" w:eastAsia="Droid Sans Fallback" w:hAnsi="Calibri" w:cs="Calibri"/>
      <w:kern w:val="1"/>
      <w:sz w:val="22"/>
      <w:szCs w:val="22"/>
    </w:rPr>
  </w:style>
  <w:style w:type="paragraph" w:customStyle="1" w:styleId="Tekstdocument1">
    <w:name w:val="Tekst document 1"/>
    <w:basedOn w:val="Standaard"/>
    <w:pPr>
      <w:spacing w:before="60" w:after="60"/>
      <w:jc w:val="both"/>
    </w:pPr>
    <w:rPr>
      <w:rFonts w:eastAsia="Calibri" w:cs="Calibri"/>
      <w:lang w:eastAsia="ar-SA"/>
    </w:rPr>
  </w:style>
  <w:style w:type="paragraph" w:customStyle="1" w:styleId="Lijstalinea1">
    <w:name w:val="Lijstalinea1"/>
    <w:basedOn w:val="Standaard"/>
    <w:pPr>
      <w:spacing w:after="200"/>
      <w:ind w:left="720"/>
      <w:contextualSpacing/>
    </w:pPr>
  </w:style>
  <w:style w:type="paragraph" w:styleId="Inhopg1">
    <w:name w:val="toc 1"/>
    <w:basedOn w:val="Index"/>
    <w:pPr>
      <w:tabs>
        <w:tab w:val="right" w:leader="dot" w:pos="9638"/>
      </w:tabs>
    </w:pPr>
  </w:style>
  <w:style w:type="paragraph" w:styleId="Inhopg3">
    <w:name w:val="toc 3"/>
    <w:basedOn w:val="Index"/>
    <w:pPr>
      <w:tabs>
        <w:tab w:val="right" w:leader="dot" w:pos="9638"/>
      </w:tabs>
      <w:ind w:left="566"/>
    </w:pPr>
  </w:style>
  <w:style w:type="paragraph" w:styleId="Inhopg2">
    <w:name w:val="toc 2"/>
    <w:basedOn w:val="Index"/>
    <w:pPr>
      <w:tabs>
        <w:tab w:val="right" w:leader="dot" w:pos="9638"/>
      </w:tabs>
      <w:ind w:left="283"/>
    </w:pPr>
  </w:style>
  <w:style w:type="paragraph" w:customStyle="1" w:styleId="TableContents">
    <w:name w:val="Table Contents"/>
    <w:basedOn w:val="Standaard"/>
    <w:pPr>
      <w:suppressLineNumbers/>
    </w:pPr>
  </w:style>
  <w:style w:type="paragraph" w:customStyle="1" w:styleId="TableHeading">
    <w:name w:val="Table Heading"/>
    <w:basedOn w:val="TableContents"/>
    <w:pPr>
      <w:jc w:val="center"/>
    </w:pPr>
    <w:rPr>
      <w:b/>
      <w:bCs/>
    </w:rPr>
  </w:style>
  <w:style w:type="paragraph" w:styleId="Kopvaninhoudsopgave">
    <w:name w:val="TOC Heading"/>
    <w:basedOn w:val="Kop1"/>
    <w:next w:val="Standaard"/>
    <w:uiPriority w:val="39"/>
    <w:semiHidden/>
    <w:unhideWhenUsed/>
    <w:qFormat/>
    <w:rsid w:val="00FC14A1"/>
    <w:pPr>
      <w:keepLines w:val="0"/>
      <w:numPr>
        <w:numId w:val="0"/>
      </w:numPr>
      <w:spacing w:before="240" w:after="60"/>
      <w:outlineLvl w:val="9"/>
    </w:pPr>
    <w:rPr>
      <w:rFonts w:ascii="Calibri Light" w:eastAsia="Times New Roman" w:hAnsi="Calibri Light" w:cs="Mangal"/>
      <w:color w:val="auto"/>
      <w:kern w:val="32"/>
      <w:sz w:val="32"/>
      <w:szCs w:val="29"/>
    </w:rPr>
  </w:style>
  <w:style w:type="character" w:customStyle="1" w:styleId="Kop3Char">
    <w:name w:val="Kop 3 Char"/>
    <w:link w:val="Kop3"/>
    <w:rsid w:val="00FC14A1"/>
    <w:rPr>
      <w:rFonts w:ascii="Liberation Serif" w:eastAsia="Droid Sans Fallback" w:hAnsi="Liberation Serif" w:cs="font480"/>
      <w:b/>
      <w:bCs/>
      <w:color w:val="4F81BD"/>
      <w:kern w:val="1"/>
      <w:sz w:val="24"/>
      <w:szCs w:val="24"/>
      <w:lang w:eastAsia="zh-CN" w:bidi="hi-IN"/>
    </w:rPr>
  </w:style>
  <w:style w:type="paragraph" w:styleId="Geenafstand">
    <w:name w:val="No Spacing"/>
    <w:link w:val="GeenafstandChar"/>
    <w:qFormat/>
    <w:rsid w:val="00FC14A1"/>
    <w:rPr>
      <w:rFonts w:ascii="Calibri" w:eastAsia="MS Mincho" w:hAnsi="Calibri"/>
      <w:sz w:val="22"/>
      <w:szCs w:val="22"/>
    </w:rPr>
  </w:style>
  <w:style w:type="character" w:customStyle="1" w:styleId="GeenafstandChar">
    <w:name w:val="Geen afstand Char"/>
    <w:link w:val="Geenafstand"/>
    <w:rsid w:val="00FC14A1"/>
    <w:rPr>
      <w:rFonts w:ascii="Calibri" w:eastAsia="MS Mincho" w:hAnsi="Calibri"/>
      <w:sz w:val="22"/>
      <w:szCs w:val="22"/>
    </w:rPr>
  </w:style>
  <w:style w:type="table" w:customStyle="1" w:styleId="Lichtearcering1">
    <w:name w:val="Lichte arcering1"/>
    <w:basedOn w:val="Standaardtabel"/>
    <w:uiPriority w:val="60"/>
    <w:rsid w:val="00FC14A1"/>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Gemiddeldraster1-accent1">
    <w:name w:val="Medium Grid 1 Accent 1"/>
    <w:basedOn w:val="Standaardtabel"/>
    <w:rsid w:val="00FC14A1"/>
    <w:rPr>
      <w:rFonts w:ascii="Calibri" w:eastAsia="Calibri" w:hAnsi="Calibri"/>
      <w:sz w:val="22"/>
      <w:szCs w:val="22"/>
      <w:lang w:eastAsia="en-US"/>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Lichtearcering">
    <w:name w:val="Light Shading"/>
    <w:basedOn w:val="Standaardtabel"/>
    <w:uiPriority w:val="60"/>
    <w:rsid w:val="00FC14A1"/>
    <w:rPr>
      <w:rFonts w:ascii="Calibri" w:eastAsia="Calibri" w:hAnsi="Calibri"/>
      <w:color w:val="000000"/>
      <w:sz w:val="22"/>
      <w:szCs w:val="22"/>
      <w:lang w:eastAsia="en-US"/>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Tabelraster">
    <w:name w:val="Table Grid"/>
    <w:basedOn w:val="Standaardtabel"/>
    <w:uiPriority w:val="39"/>
    <w:rsid w:val="003929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tekst">
    <w:name w:val="Balloon Text"/>
    <w:basedOn w:val="Standaard"/>
    <w:link w:val="BallontekstChar"/>
    <w:uiPriority w:val="99"/>
    <w:semiHidden/>
    <w:unhideWhenUsed/>
    <w:rsid w:val="00C11E49"/>
    <w:rPr>
      <w:rFonts w:ascii="Segoe UI" w:hAnsi="Segoe UI" w:cs="Mangal"/>
      <w:sz w:val="18"/>
      <w:szCs w:val="16"/>
    </w:rPr>
  </w:style>
  <w:style w:type="character" w:customStyle="1" w:styleId="BallontekstChar">
    <w:name w:val="Ballontekst Char"/>
    <w:basedOn w:val="Standaardalinea-lettertype"/>
    <w:link w:val="Ballontekst"/>
    <w:uiPriority w:val="99"/>
    <w:semiHidden/>
    <w:rsid w:val="00C11E49"/>
    <w:rPr>
      <w:rFonts w:ascii="Segoe UI" w:eastAsia="Droid Sans Fallback" w:hAnsi="Segoe UI" w:cs="Mangal"/>
      <w:kern w:val="1"/>
      <w:sz w:val="18"/>
      <w:szCs w:val="16"/>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8727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CB5C31-430F-45CB-ADA7-5BE76DCDCD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598</Words>
  <Characters>3290</Characters>
  <Application>Microsoft Office Word</Application>
  <DocSecurity>0</DocSecurity>
  <Lines>27</Lines>
  <Paragraphs>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Dwayne Hulsman</dc:creator>
  <cp:keywords/>
  <dc:description/>
  <cp:lastModifiedBy>Max den Ouden</cp:lastModifiedBy>
  <cp:revision>4</cp:revision>
  <cp:lastPrinted>2018-09-23T16:15:00Z</cp:lastPrinted>
  <dcterms:created xsi:type="dcterms:W3CDTF">2018-09-23T16:14:00Z</dcterms:created>
  <dcterms:modified xsi:type="dcterms:W3CDTF">2018-09-23T16:16:00Z</dcterms:modified>
</cp:coreProperties>
</file>